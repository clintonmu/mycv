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178" w:rsidRPr="00A473B1" w:rsidRDefault="00513178" w:rsidP="00E27536">
      <w:pPr>
        <w:keepNext/>
        <w:keepLines/>
        <w:spacing w:before="200" w:line="276" w:lineRule="auto"/>
        <w:outlineLvl w:val="1"/>
        <w:rPr>
          <w:rFonts w:ascii="Verdana" w:hAnsi="Verdana" w:cstheme="minorHAnsi"/>
          <w:b/>
          <w:bCs/>
          <w:color w:val="4F81BD"/>
          <w:sz w:val="28"/>
          <w:szCs w:val="28"/>
        </w:rPr>
      </w:pPr>
      <w:r w:rsidRPr="00A473B1">
        <w:rPr>
          <w:rFonts w:asciiTheme="minorHAnsi" w:hAnsiTheme="minorHAnsi" w:cstheme="minorHAnsi"/>
          <w:b/>
          <w:bCs/>
          <w:color w:val="4F81BD"/>
          <w:sz w:val="28"/>
          <w:szCs w:val="28"/>
        </w:rPr>
        <w:t xml:space="preserve">                                                  </w:t>
      </w:r>
      <w:r w:rsidR="00A473B1">
        <w:rPr>
          <w:rFonts w:ascii="Verdana" w:hAnsi="Verdana" w:cstheme="minorHAnsi"/>
          <w:b/>
          <w:bCs/>
          <w:color w:val="4F81BD"/>
          <w:sz w:val="28"/>
          <w:szCs w:val="28"/>
        </w:rPr>
        <w:t xml:space="preserve">  </w:t>
      </w:r>
      <w:r w:rsidRPr="00A473B1">
        <w:rPr>
          <w:rFonts w:ascii="Verdana" w:hAnsi="Verdana" w:cstheme="minorHAnsi"/>
          <w:b/>
          <w:bCs/>
          <w:color w:val="4F81BD"/>
          <w:sz w:val="28"/>
          <w:szCs w:val="28"/>
        </w:rPr>
        <w:t xml:space="preserve">Clinton </w:t>
      </w:r>
      <w:proofErr w:type="spellStart"/>
      <w:r w:rsidRPr="00A473B1">
        <w:rPr>
          <w:rFonts w:ascii="Verdana" w:hAnsi="Verdana" w:cstheme="minorHAnsi"/>
          <w:b/>
          <w:bCs/>
          <w:color w:val="4F81BD"/>
          <w:sz w:val="28"/>
          <w:szCs w:val="28"/>
        </w:rPr>
        <w:t>Madhu</w:t>
      </w:r>
      <w:proofErr w:type="spellEnd"/>
      <w:r w:rsidRPr="00A473B1">
        <w:rPr>
          <w:rFonts w:ascii="Verdana" w:hAnsi="Verdana" w:cstheme="minorHAnsi"/>
          <w:b/>
          <w:bCs/>
          <w:color w:val="4F81BD"/>
          <w:sz w:val="28"/>
          <w:szCs w:val="28"/>
        </w:rPr>
        <w:t xml:space="preserve"> </w:t>
      </w:r>
      <w:proofErr w:type="spellStart"/>
      <w:r w:rsidRPr="00A473B1">
        <w:rPr>
          <w:rFonts w:ascii="Verdana" w:hAnsi="Verdana" w:cstheme="minorHAnsi"/>
          <w:b/>
          <w:bCs/>
          <w:color w:val="4F81BD"/>
          <w:sz w:val="28"/>
          <w:szCs w:val="28"/>
        </w:rPr>
        <w:t>Usha</w:t>
      </w:r>
      <w:proofErr w:type="spellEnd"/>
      <w:r w:rsidRPr="00A473B1">
        <w:rPr>
          <w:rFonts w:ascii="Verdana" w:hAnsi="Verdana" w:cstheme="minorHAnsi"/>
          <w:b/>
          <w:bCs/>
          <w:color w:val="4F81BD"/>
          <w:sz w:val="28"/>
          <w:szCs w:val="28"/>
        </w:rPr>
        <w:t xml:space="preserve">                                                                 </w:t>
      </w:r>
    </w:p>
    <w:p w:rsidR="00513178" w:rsidRPr="00A473B1" w:rsidRDefault="00513178" w:rsidP="00E27536">
      <w:pPr>
        <w:pBdr>
          <w:bottom w:val="single" w:sz="8" w:space="4" w:color="4F81BD"/>
        </w:pBdr>
        <w:spacing w:after="40" w:line="276" w:lineRule="auto"/>
        <w:contextualSpacing/>
        <w:outlineLvl w:val="0"/>
        <w:rPr>
          <w:rFonts w:ascii="Verdana" w:hAnsi="Verdana" w:cstheme="minorHAnsi"/>
          <w:b/>
          <w:color w:val="17365D"/>
          <w:spacing w:val="5"/>
          <w:kern w:val="28"/>
          <w:sz w:val="28"/>
          <w:szCs w:val="28"/>
        </w:rPr>
      </w:pPr>
      <w:r w:rsidRPr="00A473B1">
        <w:rPr>
          <w:rFonts w:ascii="Verdana" w:hAnsi="Verdana" w:cstheme="minorHAnsi"/>
          <w:noProof/>
          <w:color w:val="17365D"/>
          <w:spacing w:val="5"/>
          <w:kern w:val="28"/>
          <w:sz w:val="28"/>
          <w:szCs w:val="28"/>
        </w:rPr>
        <w:drawing>
          <wp:inline distT="0" distB="0" distL="0" distR="0" wp14:anchorId="640ED2A6" wp14:editId="27B416A7">
            <wp:extent cx="152400" cy="13716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A473B1">
        <w:rPr>
          <w:rFonts w:ascii="Verdana" w:hAnsi="Verdana" w:cstheme="minorHAnsi"/>
          <w:b/>
          <w:color w:val="17365D"/>
          <w:spacing w:val="5"/>
          <w:kern w:val="28"/>
          <w:sz w:val="28"/>
          <w:szCs w:val="28"/>
        </w:rPr>
        <w:t xml:space="preserve"> +91-8289856898</w:t>
      </w:r>
      <w:r w:rsidRPr="00A473B1">
        <w:rPr>
          <w:rFonts w:ascii="Verdana" w:hAnsi="Verdana" w:cstheme="minorHAnsi"/>
          <w:noProof/>
          <w:color w:val="17365D"/>
          <w:spacing w:val="5"/>
          <w:kern w:val="28"/>
          <w:sz w:val="28"/>
          <w:szCs w:val="28"/>
          <w:lang w:val="en-IN" w:eastAsia="en-IN"/>
        </w:rPr>
        <w:t xml:space="preserve">                                                                                </w:t>
      </w:r>
      <w:r w:rsidRPr="00A473B1">
        <w:rPr>
          <w:rFonts w:ascii="Verdana" w:hAnsi="Verdana" w:cstheme="minorHAnsi"/>
          <w:b/>
          <w:color w:val="17365D"/>
          <w:spacing w:val="5"/>
          <w:kern w:val="28"/>
          <w:sz w:val="28"/>
          <w:szCs w:val="28"/>
        </w:rPr>
        <w:t xml:space="preserve">                                                </w:t>
      </w:r>
    </w:p>
    <w:p w:rsidR="00513178" w:rsidRPr="00A473B1" w:rsidRDefault="00513178" w:rsidP="00E27536">
      <w:pPr>
        <w:pBdr>
          <w:bottom w:val="single" w:sz="8" w:space="4" w:color="4F81BD"/>
        </w:pBdr>
        <w:spacing w:after="40" w:line="276" w:lineRule="auto"/>
        <w:contextualSpacing/>
        <w:outlineLvl w:val="0"/>
        <w:rPr>
          <w:rFonts w:asciiTheme="minorHAnsi" w:hAnsiTheme="minorHAnsi" w:cstheme="minorHAnsi"/>
          <w:b/>
          <w:color w:val="17365D"/>
          <w:spacing w:val="5"/>
          <w:kern w:val="28"/>
          <w:sz w:val="28"/>
          <w:szCs w:val="28"/>
        </w:rPr>
      </w:pPr>
      <w:r w:rsidRPr="00A473B1">
        <w:rPr>
          <w:rFonts w:ascii="Verdana" w:hAnsi="Verdana" w:cstheme="minorHAnsi"/>
          <w:noProof/>
          <w:color w:val="17365D"/>
          <w:spacing w:val="5"/>
          <w:kern w:val="28"/>
          <w:sz w:val="28"/>
          <w:szCs w:val="28"/>
        </w:rPr>
        <w:drawing>
          <wp:inline distT="0" distB="0" distL="0" distR="0" wp14:anchorId="42D5D12B" wp14:editId="1FC649EC">
            <wp:extent cx="182880" cy="152400"/>
            <wp:effectExtent l="0" t="0" r="762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l="11546" t="15517" r="9634" b="18565"/>
                    <a:stretch>
                      <a:fillRect/>
                    </a:stretch>
                  </pic:blipFill>
                  <pic:spPr bwMode="auto">
                    <a:xfrm>
                      <a:off x="0" y="0"/>
                      <a:ext cx="182880" cy="152400"/>
                    </a:xfrm>
                    <a:prstGeom prst="rect">
                      <a:avLst/>
                    </a:prstGeom>
                    <a:noFill/>
                    <a:ln>
                      <a:noFill/>
                    </a:ln>
                  </pic:spPr>
                </pic:pic>
              </a:graphicData>
            </a:graphic>
          </wp:inline>
        </w:drawing>
      </w:r>
      <w:r w:rsidRPr="00A473B1">
        <w:rPr>
          <w:rFonts w:ascii="Verdana" w:hAnsi="Verdana" w:cstheme="minorHAnsi"/>
          <w:b/>
          <w:color w:val="17365D"/>
          <w:spacing w:val="5"/>
          <w:kern w:val="28"/>
          <w:sz w:val="28"/>
          <w:szCs w:val="28"/>
        </w:rPr>
        <w:t xml:space="preserve">  Clintonmu@gmail.com</w:t>
      </w:r>
      <w:r w:rsidRPr="00A473B1">
        <w:rPr>
          <w:rFonts w:asciiTheme="minorHAnsi" w:hAnsiTheme="minorHAnsi" w:cstheme="minorHAnsi"/>
          <w:b/>
          <w:color w:val="17365D"/>
          <w:spacing w:val="5"/>
          <w:kern w:val="28"/>
          <w:sz w:val="28"/>
          <w:szCs w:val="28"/>
        </w:rPr>
        <w:t xml:space="preserve"> </w:t>
      </w:r>
    </w:p>
    <w:p w:rsidR="001120C8" w:rsidRPr="00477805" w:rsidRDefault="00915466" w:rsidP="00E27536">
      <w:pPr>
        <w:pStyle w:val="SummaryHeader"/>
        <w:pBdr>
          <w:top w:val="single" w:sz="12" w:space="11" w:color="auto"/>
        </w:pBdr>
        <w:spacing w:line="276" w:lineRule="auto"/>
        <w:jc w:val="both"/>
        <w:outlineLvl w:val="0"/>
      </w:pPr>
      <w:r>
        <w:t xml:space="preserve"> </w:t>
      </w:r>
      <w:r w:rsidRPr="00915466">
        <w:t>EXPERIENCE</w:t>
      </w:r>
      <w:r>
        <w:t xml:space="preserve"> </w:t>
      </w:r>
      <w:r w:rsidR="001120C8" w:rsidRPr="00477805">
        <w:t>SUMMARY</w:t>
      </w:r>
    </w:p>
    <w:p w:rsidR="007B6154" w:rsidRPr="007D4B09" w:rsidRDefault="0031547D"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3</w:t>
      </w:r>
      <w:r w:rsidR="007B6154" w:rsidRPr="007D4B09">
        <w:rPr>
          <w:rFonts w:ascii="Verdana" w:hAnsi="Verdana"/>
          <w:color w:val="333333"/>
          <w:shd w:val="clear" w:color="auto" w:fill="FFFFFF"/>
        </w:rPr>
        <w:t>+ Years of experience in IT Industry on Web application Testing</w:t>
      </w:r>
      <w:r w:rsidR="00D54405">
        <w:rPr>
          <w:rFonts w:ascii="Verdana" w:hAnsi="Verdana"/>
          <w:color w:val="333333"/>
          <w:shd w:val="clear" w:color="auto" w:fill="FFFFFF"/>
        </w:rPr>
        <w:t xml:space="preserve"> </w:t>
      </w:r>
      <w:r w:rsidR="00F140C5">
        <w:rPr>
          <w:rFonts w:ascii="Verdana" w:hAnsi="Verdana"/>
          <w:color w:val="333333"/>
          <w:shd w:val="clear" w:color="auto" w:fill="FFFFFF"/>
        </w:rPr>
        <w:t>and 1-year experience in production</w:t>
      </w:r>
      <w:r w:rsidR="00D54405">
        <w:rPr>
          <w:rFonts w:ascii="Verdana" w:hAnsi="Verdana"/>
          <w:color w:val="333333"/>
          <w:shd w:val="clear" w:color="auto" w:fill="FFFFFF"/>
        </w:rPr>
        <w:t xml:space="preserve"> support</w:t>
      </w:r>
      <w:r w:rsidR="007B6154" w:rsidRPr="007D4B09">
        <w:rPr>
          <w:rFonts w:ascii="Verdana" w:hAnsi="Verdana"/>
          <w:color w:val="333333"/>
          <w:shd w:val="clear" w:color="auto" w:fill="FFFFFF"/>
        </w:rPr>
        <w:t>.</w:t>
      </w:r>
    </w:p>
    <w:p w:rsidR="0079180C" w:rsidRDefault="0079180C" w:rsidP="00E27536">
      <w:pPr>
        <w:numPr>
          <w:ilvl w:val="0"/>
          <w:numId w:val="4"/>
        </w:numPr>
        <w:tabs>
          <w:tab w:val="clear" w:pos="504"/>
          <w:tab w:val="left" w:pos="450"/>
        </w:tabs>
        <w:spacing w:line="276" w:lineRule="auto"/>
        <w:rPr>
          <w:rFonts w:ascii="Verdana" w:hAnsi="Verdana"/>
          <w:color w:val="333333"/>
          <w:shd w:val="clear" w:color="auto" w:fill="FFFFFF"/>
        </w:rPr>
      </w:pPr>
      <w:r w:rsidRPr="007D4B09">
        <w:rPr>
          <w:rFonts w:ascii="Verdana" w:hAnsi="Verdana"/>
          <w:color w:val="333333"/>
          <w:shd w:val="clear" w:color="auto" w:fill="FFFFFF"/>
        </w:rPr>
        <w:t xml:space="preserve">Preparing business documents for clients and scrum team. </w:t>
      </w:r>
    </w:p>
    <w:p w:rsidR="00D54405" w:rsidRPr="007D4B09" w:rsidRDefault="00D54405" w:rsidP="00E27536">
      <w:pPr>
        <w:numPr>
          <w:ilvl w:val="0"/>
          <w:numId w:val="4"/>
        </w:numPr>
        <w:tabs>
          <w:tab w:val="clear" w:pos="504"/>
          <w:tab w:val="left" w:pos="450"/>
        </w:tabs>
        <w:spacing w:line="276" w:lineRule="auto"/>
        <w:rPr>
          <w:rFonts w:ascii="Verdana" w:hAnsi="Verdana"/>
          <w:color w:val="333333"/>
          <w:shd w:val="clear" w:color="auto" w:fill="FFFFFF"/>
        </w:rPr>
      </w:pPr>
      <w:r>
        <w:rPr>
          <w:rFonts w:ascii="Verdana" w:hAnsi="Verdana"/>
          <w:color w:val="333333"/>
          <w:shd w:val="clear" w:color="auto" w:fill="FFFFFF"/>
        </w:rPr>
        <w:t>Experience in supporting the project management. Experience in maintain the excel and other documentation.</w:t>
      </w:r>
    </w:p>
    <w:p w:rsidR="0079180C" w:rsidRDefault="0079180C" w:rsidP="00E27536">
      <w:pPr>
        <w:numPr>
          <w:ilvl w:val="0"/>
          <w:numId w:val="4"/>
        </w:numPr>
        <w:tabs>
          <w:tab w:val="clear" w:pos="504"/>
          <w:tab w:val="left" w:pos="450"/>
        </w:tabs>
        <w:spacing w:line="276" w:lineRule="auto"/>
        <w:rPr>
          <w:rFonts w:ascii="Verdana" w:hAnsi="Verdana"/>
          <w:color w:val="333333"/>
          <w:shd w:val="clear" w:color="auto" w:fill="FFFFFF"/>
        </w:rPr>
      </w:pPr>
      <w:r w:rsidRPr="007D4B09">
        <w:rPr>
          <w:rFonts w:ascii="Verdana" w:hAnsi="Verdana"/>
          <w:color w:val="333333"/>
          <w:shd w:val="clear" w:color="auto" w:fill="FFFFFF"/>
        </w:rPr>
        <w:t xml:space="preserve">Experience in client interactions and doing Technical Writing, Decision Making &amp; Problem Solving as a business </w:t>
      </w:r>
      <w:r w:rsidR="002102ED" w:rsidRPr="007D4B09">
        <w:rPr>
          <w:rFonts w:ascii="Verdana" w:hAnsi="Verdana"/>
          <w:color w:val="333333"/>
          <w:shd w:val="clear" w:color="auto" w:fill="FFFFFF"/>
        </w:rPr>
        <w:t>analysis</w:t>
      </w:r>
      <w:r w:rsidRPr="007D4B09">
        <w:rPr>
          <w:rFonts w:ascii="Verdana" w:hAnsi="Verdana"/>
          <w:color w:val="333333"/>
          <w:shd w:val="clear" w:color="auto" w:fill="FFFFFF"/>
        </w:rPr>
        <w:t xml:space="preserve"> </w:t>
      </w:r>
    </w:p>
    <w:p w:rsidR="00D54405" w:rsidRPr="00D54405" w:rsidRDefault="00D54405"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Experience in Manual testing, including Sanity testing, Functional testing, Integration testing and Regression testing.</w:t>
      </w:r>
    </w:p>
    <w:p w:rsidR="007B6154" w:rsidRPr="007D4B09" w:rsidRDefault="007B6154"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Experience in all stages of Web Development Life cycle</w:t>
      </w:r>
    </w:p>
    <w:p w:rsidR="007B6154" w:rsidRPr="007D4B09" w:rsidRDefault="007B6154"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Experience in testing of Web based and Client/Server applications on Different environment</w:t>
      </w:r>
    </w:p>
    <w:p w:rsidR="007B6154" w:rsidRPr="007D4B09" w:rsidRDefault="007B6154"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Proficient in Test Case preparation</w:t>
      </w:r>
      <w:r w:rsidR="007D4B09">
        <w:rPr>
          <w:rFonts w:ascii="Verdana" w:hAnsi="Verdana"/>
          <w:color w:val="333333"/>
          <w:shd w:val="clear" w:color="auto" w:fill="FFFFFF"/>
        </w:rPr>
        <w:t xml:space="preserve"> &amp; </w:t>
      </w:r>
      <w:r w:rsidRPr="007D4B09">
        <w:rPr>
          <w:rFonts w:ascii="Verdana" w:hAnsi="Verdana"/>
          <w:color w:val="333333"/>
          <w:shd w:val="clear" w:color="auto" w:fill="FFFFFF"/>
        </w:rPr>
        <w:t>Defect Tracking and Reporting.</w:t>
      </w:r>
    </w:p>
    <w:p w:rsidR="007B6154" w:rsidRPr="007D4B09" w:rsidRDefault="007B6154"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Capable of working at great pressures and tight deadlines.</w:t>
      </w:r>
    </w:p>
    <w:p w:rsidR="009136DF" w:rsidRPr="007D4B09" w:rsidRDefault="007B6154" w:rsidP="00E27536">
      <w:pPr>
        <w:numPr>
          <w:ilvl w:val="0"/>
          <w:numId w:val="4"/>
        </w:numPr>
        <w:tabs>
          <w:tab w:val="clear" w:pos="504"/>
          <w:tab w:val="left" w:pos="450"/>
        </w:tabs>
        <w:spacing w:line="276" w:lineRule="auto"/>
        <w:rPr>
          <w:rFonts w:ascii="Verdana" w:hAnsi="Verdana"/>
        </w:rPr>
      </w:pPr>
      <w:r w:rsidRPr="007D4B09">
        <w:rPr>
          <w:rFonts w:ascii="Verdana" w:hAnsi="Verdana"/>
          <w:color w:val="333333"/>
          <w:shd w:val="clear" w:color="auto" w:fill="FFFFFF"/>
        </w:rPr>
        <w:t xml:space="preserve">Having good Knowledge in JIRA Tool and good experience in managing JIRA tickets </w:t>
      </w:r>
    </w:p>
    <w:p w:rsidR="00C267AA" w:rsidRDefault="004405D7" w:rsidP="00E27536">
      <w:pPr>
        <w:numPr>
          <w:ilvl w:val="0"/>
          <w:numId w:val="4"/>
        </w:numPr>
        <w:tabs>
          <w:tab w:val="clear" w:pos="504"/>
          <w:tab w:val="left" w:pos="450"/>
        </w:tabs>
        <w:spacing w:line="276" w:lineRule="auto"/>
        <w:rPr>
          <w:rFonts w:ascii="Verdana" w:hAnsi="Verdana"/>
        </w:rPr>
      </w:pPr>
      <w:r w:rsidRPr="007D4B09">
        <w:rPr>
          <w:rFonts w:ascii="Verdana" w:hAnsi="Verdana"/>
        </w:rPr>
        <w:t>Experience in Java coding for web applications</w:t>
      </w:r>
      <w:r>
        <w:rPr>
          <w:rFonts w:ascii="Verdana" w:hAnsi="Verdana"/>
        </w:rPr>
        <w:t>.</w:t>
      </w:r>
    </w:p>
    <w:p w:rsidR="00176338" w:rsidRDefault="00176338" w:rsidP="00E27536">
      <w:pPr>
        <w:numPr>
          <w:ilvl w:val="0"/>
          <w:numId w:val="4"/>
        </w:numPr>
        <w:tabs>
          <w:tab w:val="clear" w:pos="504"/>
          <w:tab w:val="left" w:pos="450"/>
        </w:tabs>
        <w:spacing w:line="276" w:lineRule="auto"/>
        <w:rPr>
          <w:rFonts w:ascii="Verdana" w:hAnsi="Verdana"/>
        </w:rPr>
      </w:pPr>
      <w:r>
        <w:rPr>
          <w:rFonts w:ascii="Verdana" w:hAnsi="Verdana"/>
        </w:rPr>
        <w:t>Experience in Google cloud platform as a SRE</w:t>
      </w:r>
    </w:p>
    <w:p w:rsidR="00513178" w:rsidRPr="00F82EA3" w:rsidRDefault="00513178" w:rsidP="00E27536">
      <w:pPr>
        <w:numPr>
          <w:ilvl w:val="0"/>
          <w:numId w:val="4"/>
        </w:numPr>
        <w:tabs>
          <w:tab w:val="clear" w:pos="504"/>
          <w:tab w:val="left" w:pos="450"/>
        </w:tabs>
        <w:spacing w:line="276" w:lineRule="auto"/>
        <w:rPr>
          <w:rFonts w:ascii="Verdana" w:hAnsi="Verdana"/>
        </w:rPr>
      </w:pPr>
      <w:r>
        <w:rPr>
          <w:rFonts w:ascii="Verdana" w:hAnsi="Verdana"/>
        </w:rPr>
        <w:t xml:space="preserve">Experience in cyber security analysis  </w:t>
      </w:r>
    </w:p>
    <w:p w:rsidR="00011C1F" w:rsidRPr="009136DF" w:rsidRDefault="00011C1F" w:rsidP="00E27536">
      <w:pPr>
        <w:tabs>
          <w:tab w:val="left" w:pos="450"/>
        </w:tabs>
        <w:spacing w:line="276" w:lineRule="auto"/>
        <w:ind w:left="432"/>
        <w:rPr>
          <w:rFonts w:ascii="Verdana" w:hAnsi="Verdana"/>
        </w:rPr>
      </w:pPr>
    </w:p>
    <w:p w:rsidR="001120C8" w:rsidRPr="00477805" w:rsidRDefault="001120C8" w:rsidP="00E27536">
      <w:pPr>
        <w:pStyle w:val="SummaryHeader"/>
        <w:spacing w:line="276" w:lineRule="auto"/>
        <w:jc w:val="both"/>
        <w:outlineLvl w:val="0"/>
      </w:pPr>
      <w:r w:rsidRPr="00477805">
        <w:t>SKILLS SUMMARY</w:t>
      </w:r>
    </w:p>
    <w:p w:rsidR="00011C1F" w:rsidRPr="00D321A3" w:rsidRDefault="00011C1F" w:rsidP="00E27536">
      <w:pPr>
        <w:numPr>
          <w:ilvl w:val="0"/>
          <w:numId w:val="4"/>
        </w:numPr>
        <w:tabs>
          <w:tab w:val="clear" w:pos="504"/>
          <w:tab w:val="left" w:pos="450"/>
        </w:tabs>
        <w:spacing w:line="276" w:lineRule="auto"/>
        <w:rPr>
          <w:rFonts w:ascii="Helvetica" w:hAnsi="Helvetica"/>
          <w:color w:val="333333"/>
          <w:sz w:val="21"/>
          <w:szCs w:val="21"/>
          <w:shd w:val="clear" w:color="auto" w:fill="FFFFFF"/>
        </w:rPr>
      </w:pPr>
      <w:r w:rsidRPr="002102ED">
        <w:rPr>
          <w:rFonts w:ascii="Verdana" w:hAnsi="Verdana" w:cs="Arial"/>
          <w:b/>
        </w:rPr>
        <w:t>Operating Systems</w:t>
      </w:r>
      <w:r w:rsidRPr="00D321A3">
        <w:rPr>
          <w:b/>
          <w:bCs/>
          <w:sz w:val="16"/>
          <w:szCs w:val="16"/>
        </w:rPr>
        <w:t>:</w:t>
      </w:r>
      <w:r w:rsidRPr="00477805">
        <w:t xml:space="preserve"> </w:t>
      </w:r>
      <w:r w:rsidR="00D57954" w:rsidRPr="002102ED">
        <w:rPr>
          <w:rFonts w:ascii="Verdana" w:hAnsi="Verdana"/>
        </w:rPr>
        <w:t>Windows,</w:t>
      </w:r>
      <w:r w:rsidR="00681D23" w:rsidRPr="002102ED">
        <w:rPr>
          <w:rFonts w:ascii="Verdana" w:hAnsi="Verdana"/>
        </w:rPr>
        <w:t xml:space="preserve"> Linux</w:t>
      </w:r>
      <w:r w:rsidR="00681D23" w:rsidRPr="00D321A3">
        <w:rPr>
          <w:rFonts w:ascii="Helvetica" w:hAnsi="Helvetica"/>
          <w:color w:val="333333"/>
          <w:sz w:val="21"/>
          <w:szCs w:val="21"/>
          <w:shd w:val="clear" w:color="auto" w:fill="FFFFFF"/>
        </w:rPr>
        <w:t xml:space="preserve"> </w:t>
      </w:r>
    </w:p>
    <w:p w:rsidR="00011C1F" w:rsidRPr="00D321A3" w:rsidRDefault="00011C1F" w:rsidP="00E27536">
      <w:pPr>
        <w:numPr>
          <w:ilvl w:val="0"/>
          <w:numId w:val="4"/>
        </w:numPr>
        <w:tabs>
          <w:tab w:val="clear" w:pos="504"/>
          <w:tab w:val="left" w:pos="450"/>
        </w:tabs>
        <w:spacing w:line="276" w:lineRule="auto"/>
        <w:rPr>
          <w:rFonts w:ascii="Helvetica" w:hAnsi="Helvetica"/>
          <w:color w:val="333333"/>
          <w:sz w:val="21"/>
          <w:szCs w:val="21"/>
          <w:shd w:val="clear" w:color="auto" w:fill="FFFFFF"/>
        </w:rPr>
      </w:pPr>
      <w:r w:rsidRPr="002102ED">
        <w:rPr>
          <w:rFonts w:ascii="Verdana" w:hAnsi="Verdana" w:cs="Arial"/>
          <w:b/>
        </w:rPr>
        <w:t>Languages:</w:t>
      </w:r>
      <w:r w:rsidRPr="00D321A3">
        <w:rPr>
          <w:rFonts w:ascii="Helvetica" w:hAnsi="Helvetica"/>
          <w:color w:val="333333"/>
          <w:sz w:val="21"/>
          <w:szCs w:val="21"/>
          <w:shd w:val="clear" w:color="auto" w:fill="FFFFFF"/>
        </w:rPr>
        <w:t xml:space="preserve"> </w:t>
      </w:r>
      <w:r w:rsidR="00681D23" w:rsidRPr="002102ED">
        <w:rPr>
          <w:rFonts w:ascii="Verdana" w:hAnsi="Verdana"/>
        </w:rPr>
        <w:t>Java, Python</w:t>
      </w:r>
      <w:r w:rsidR="0000281C">
        <w:rPr>
          <w:rFonts w:ascii="Verdana" w:hAnsi="Verdana"/>
        </w:rPr>
        <w:t>, Shell scripting</w:t>
      </w:r>
      <w:r w:rsidR="001F32FE">
        <w:rPr>
          <w:rFonts w:ascii="Verdana" w:hAnsi="Verdana"/>
        </w:rPr>
        <w:t>, Ansible-playbook, Terraform.</w:t>
      </w:r>
    </w:p>
    <w:p w:rsidR="00011C1F" w:rsidRPr="002102ED" w:rsidRDefault="00011C1F" w:rsidP="00E27536">
      <w:pPr>
        <w:numPr>
          <w:ilvl w:val="0"/>
          <w:numId w:val="4"/>
        </w:numPr>
        <w:tabs>
          <w:tab w:val="clear" w:pos="504"/>
          <w:tab w:val="left" w:pos="450"/>
        </w:tabs>
        <w:spacing w:line="276" w:lineRule="auto"/>
        <w:rPr>
          <w:rFonts w:ascii="Verdana" w:hAnsi="Verdana"/>
        </w:rPr>
      </w:pPr>
      <w:r w:rsidRPr="002102ED">
        <w:rPr>
          <w:rFonts w:ascii="Verdana" w:hAnsi="Verdana" w:cs="Arial"/>
          <w:b/>
        </w:rPr>
        <w:t>Databases:</w:t>
      </w:r>
      <w:r w:rsidRPr="00D321A3">
        <w:rPr>
          <w:rFonts w:ascii="Helvetica" w:hAnsi="Helvetica"/>
          <w:color w:val="333333"/>
          <w:sz w:val="21"/>
          <w:szCs w:val="21"/>
          <w:shd w:val="clear" w:color="auto" w:fill="FFFFFF"/>
        </w:rPr>
        <w:t xml:space="preserve"> </w:t>
      </w:r>
      <w:r w:rsidR="00681D23" w:rsidRPr="002102ED">
        <w:rPr>
          <w:rFonts w:ascii="Verdana" w:hAnsi="Verdana"/>
        </w:rPr>
        <w:t>Oracle, Cassandra, Big Query</w:t>
      </w:r>
    </w:p>
    <w:p w:rsidR="00011C1F" w:rsidRPr="00D321A3" w:rsidRDefault="00011C1F" w:rsidP="00E27536">
      <w:pPr>
        <w:numPr>
          <w:ilvl w:val="0"/>
          <w:numId w:val="4"/>
        </w:numPr>
        <w:tabs>
          <w:tab w:val="clear" w:pos="504"/>
          <w:tab w:val="left" w:pos="450"/>
        </w:tabs>
        <w:spacing w:line="276" w:lineRule="auto"/>
        <w:rPr>
          <w:rFonts w:ascii="Helvetica" w:hAnsi="Helvetica"/>
          <w:color w:val="333333"/>
          <w:sz w:val="21"/>
          <w:szCs w:val="21"/>
          <w:shd w:val="clear" w:color="auto" w:fill="FFFFFF"/>
        </w:rPr>
      </w:pPr>
      <w:r w:rsidRPr="002102ED">
        <w:rPr>
          <w:rFonts w:ascii="Verdana" w:hAnsi="Verdana" w:cs="Arial"/>
          <w:b/>
        </w:rPr>
        <w:t>Web Applications/Servers:</w:t>
      </w:r>
      <w:r w:rsidRPr="00D321A3">
        <w:rPr>
          <w:rFonts w:ascii="Helvetica" w:hAnsi="Helvetica"/>
          <w:color w:val="333333"/>
          <w:sz w:val="21"/>
          <w:szCs w:val="21"/>
          <w:shd w:val="clear" w:color="auto" w:fill="FFFFFF"/>
        </w:rPr>
        <w:t xml:space="preserve"> </w:t>
      </w:r>
      <w:r w:rsidR="00681D23" w:rsidRPr="002102ED">
        <w:rPr>
          <w:rFonts w:ascii="Verdana" w:hAnsi="Verdana"/>
        </w:rPr>
        <w:t>JBOSS, Tomcat</w:t>
      </w:r>
    </w:p>
    <w:p w:rsidR="00011C1F" w:rsidRDefault="00011C1F" w:rsidP="00E27536">
      <w:pPr>
        <w:numPr>
          <w:ilvl w:val="0"/>
          <w:numId w:val="4"/>
        </w:numPr>
        <w:tabs>
          <w:tab w:val="clear" w:pos="504"/>
          <w:tab w:val="left" w:pos="450"/>
        </w:tabs>
        <w:spacing w:line="276" w:lineRule="auto"/>
        <w:rPr>
          <w:rFonts w:ascii="Verdana" w:hAnsi="Verdana"/>
        </w:rPr>
      </w:pPr>
      <w:r w:rsidRPr="002102ED">
        <w:rPr>
          <w:rFonts w:ascii="Verdana" w:hAnsi="Verdana" w:cs="Arial"/>
          <w:b/>
        </w:rPr>
        <w:t>Tools:</w:t>
      </w:r>
      <w:r w:rsidR="002102ED">
        <w:rPr>
          <w:rFonts w:ascii="Verdana" w:hAnsi="Verdana" w:cs="Arial"/>
          <w:b/>
        </w:rPr>
        <w:t xml:space="preserve"> </w:t>
      </w:r>
      <w:r w:rsidR="002102ED" w:rsidRPr="002102ED">
        <w:rPr>
          <w:rFonts w:ascii="Verdana" w:hAnsi="Verdana"/>
        </w:rPr>
        <w:t>GIT</w:t>
      </w:r>
      <w:r w:rsidR="002102ED">
        <w:rPr>
          <w:rFonts w:ascii="Verdana" w:hAnsi="Verdana"/>
        </w:rPr>
        <w:t>,</w:t>
      </w:r>
      <w:r w:rsidR="002102ED" w:rsidRPr="002102ED">
        <w:rPr>
          <w:rFonts w:ascii="Verdana" w:hAnsi="Verdana"/>
        </w:rPr>
        <w:t xml:space="preserve"> </w:t>
      </w:r>
      <w:r w:rsidR="0031547D" w:rsidRPr="002102ED">
        <w:rPr>
          <w:rFonts w:ascii="Verdana" w:hAnsi="Verdana"/>
        </w:rPr>
        <w:t xml:space="preserve">JIRA, Test rail, QFtest, SoapUI, </w:t>
      </w:r>
      <w:r w:rsidR="0000281C" w:rsidRPr="002102ED">
        <w:rPr>
          <w:rFonts w:ascii="Verdana" w:hAnsi="Verdana"/>
        </w:rPr>
        <w:t>Bit bucket</w:t>
      </w:r>
      <w:r w:rsidR="0031547D" w:rsidRPr="002102ED">
        <w:rPr>
          <w:rFonts w:ascii="Verdana" w:hAnsi="Verdana"/>
        </w:rPr>
        <w:t xml:space="preserve">, </w:t>
      </w:r>
      <w:r w:rsidR="00D57954" w:rsidRPr="002102ED">
        <w:rPr>
          <w:rFonts w:ascii="Verdana" w:hAnsi="Verdana"/>
        </w:rPr>
        <w:t>Heroku, Google G Suite</w:t>
      </w:r>
      <w:r w:rsidR="0079180C" w:rsidRPr="002102ED">
        <w:rPr>
          <w:rFonts w:ascii="Verdana" w:hAnsi="Verdana"/>
        </w:rPr>
        <w:t>. Microsoft office</w:t>
      </w:r>
      <w:r w:rsidR="001F32FE">
        <w:rPr>
          <w:rFonts w:ascii="Verdana" w:hAnsi="Verdana"/>
        </w:rPr>
        <w:t>, Docker,</w:t>
      </w:r>
      <w:r w:rsidR="001F32FE" w:rsidRPr="001F32FE">
        <w:rPr>
          <w:rFonts w:ascii="Verdana" w:hAnsi="Verdana"/>
        </w:rPr>
        <w:t>Stack Driver</w:t>
      </w:r>
    </w:p>
    <w:p w:rsidR="002102ED" w:rsidRPr="002102ED" w:rsidRDefault="002102ED" w:rsidP="00E27536">
      <w:pPr>
        <w:numPr>
          <w:ilvl w:val="0"/>
          <w:numId w:val="4"/>
        </w:numPr>
        <w:tabs>
          <w:tab w:val="clear" w:pos="504"/>
          <w:tab w:val="left" w:pos="450"/>
        </w:tabs>
        <w:spacing w:line="276" w:lineRule="auto"/>
        <w:rPr>
          <w:rFonts w:ascii="Verdana" w:hAnsi="Verdana"/>
        </w:rPr>
      </w:pPr>
      <w:r>
        <w:rPr>
          <w:rFonts w:ascii="Verdana" w:hAnsi="Verdana" w:cs="Arial"/>
          <w:b/>
        </w:rPr>
        <w:t>IDEs:</w:t>
      </w:r>
      <w:r>
        <w:rPr>
          <w:rFonts w:ascii="Verdana" w:hAnsi="Verdana"/>
        </w:rPr>
        <w:t xml:space="preserve"> Vscode</w:t>
      </w:r>
      <w:r w:rsidRPr="002102ED">
        <w:rPr>
          <w:rFonts w:ascii="Verdana" w:hAnsi="Verdana"/>
        </w:rPr>
        <w:t>, Eclipse, Atom, Spyder</w:t>
      </w:r>
    </w:p>
    <w:p w:rsidR="002102ED" w:rsidRDefault="00011C1F" w:rsidP="00E27536">
      <w:pPr>
        <w:numPr>
          <w:ilvl w:val="0"/>
          <w:numId w:val="4"/>
        </w:numPr>
        <w:tabs>
          <w:tab w:val="clear" w:pos="504"/>
          <w:tab w:val="left" w:pos="450"/>
        </w:tabs>
        <w:spacing w:line="276" w:lineRule="auto"/>
        <w:rPr>
          <w:rFonts w:ascii="Verdana" w:hAnsi="Verdana"/>
        </w:rPr>
      </w:pPr>
      <w:r w:rsidRPr="002102ED">
        <w:rPr>
          <w:rFonts w:ascii="Verdana" w:hAnsi="Verdana" w:cs="Arial"/>
          <w:b/>
        </w:rPr>
        <w:t>Others:</w:t>
      </w:r>
      <w:r w:rsidR="00D57954" w:rsidRPr="00D321A3">
        <w:rPr>
          <w:rFonts w:ascii="Helvetica" w:hAnsi="Helvetica"/>
          <w:color w:val="333333"/>
          <w:sz w:val="21"/>
          <w:szCs w:val="21"/>
          <w:shd w:val="clear" w:color="auto" w:fill="FFFFFF"/>
        </w:rPr>
        <w:t xml:space="preserve"> </w:t>
      </w:r>
      <w:r w:rsidR="00D57954" w:rsidRPr="002102ED">
        <w:rPr>
          <w:rFonts w:ascii="Verdana" w:hAnsi="Verdana"/>
        </w:rPr>
        <w:t>Data analysis and processing</w:t>
      </w:r>
      <w:r w:rsidR="0000281C">
        <w:rPr>
          <w:rFonts w:ascii="Verdana" w:hAnsi="Verdana"/>
        </w:rPr>
        <w:t xml:space="preserve">, SRE </w:t>
      </w:r>
      <w:r w:rsidR="0000281C" w:rsidRPr="0000281C">
        <w:rPr>
          <w:rFonts w:ascii="Verdana" w:hAnsi="Verdana"/>
        </w:rPr>
        <w:t>Core Layer</w:t>
      </w:r>
      <w:r w:rsidR="0000281C">
        <w:rPr>
          <w:rFonts w:ascii="Verdana" w:hAnsi="Verdana"/>
        </w:rPr>
        <w:t xml:space="preserve"> training</w:t>
      </w:r>
    </w:p>
    <w:p w:rsidR="00176338" w:rsidRPr="0000281C" w:rsidRDefault="00176338" w:rsidP="00E27536">
      <w:pPr>
        <w:numPr>
          <w:ilvl w:val="0"/>
          <w:numId w:val="4"/>
        </w:numPr>
        <w:tabs>
          <w:tab w:val="clear" w:pos="504"/>
          <w:tab w:val="left" w:pos="450"/>
        </w:tabs>
        <w:spacing w:line="276" w:lineRule="auto"/>
        <w:rPr>
          <w:rFonts w:ascii="Verdana" w:hAnsi="Verdana"/>
        </w:rPr>
      </w:pPr>
      <w:r>
        <w:rPr>
          <w:rFonts w:ascii="Verdana" w:hAnsi="Verdana" w:cs="Arial"/>
          <w:b/>
        </w:rPr>
        <w:t>Cloud :</w:t>
      </w:r>
      <w:r>
        <w:rPr>
          <w:rFonts w:ascii="Verdana" w:hAnsi="Verdana"/>
        </w:rPr>
        <w:t xml:space="preserve"> Google cloud </w:t>
      </w:r>
    </w:p>
    <w:p w:rsidR="00513178" w:rsidRPr="00513178" w:rsidRDefault="002102ED" w:rsidP="00E27536">
      <w:pPr>
        <w:numPr>
          <w:ilvl w:val="0"/>
          <w:numId w:val="4"/>
        </w:numPr>
        <w:tabs>
          <w:tab w:val="clear" w:pos="504"/>
          <w:tab w:val="left" w:pos="450"/>
        </w:tabs>
        <w:spacing w:line="276" w:lineRule="auto"/>
        <w:rPr>
          <w:rFonts w:ascii="Verdana" w:hAnsi="Verdana"/>
        </w:rPr>
      </w:pPr>
      <w:r w:rsidRPr="00513178">
        <w:rPr>
          <w:rFonts w:ascii="Verdana" w:hAnsi="Verdana" w:cs="Arial"/>
          <w:b/>
        </w:rPr>
        <w:t xml:space="preserve">Cloud Infrastructure Management: </w:t>
      </w:r>
      <w:r w:rsidRPr="00513178">
        <w:rPr>
          <w:rFonts w:ascii="Verdana" w:hAnsi="Verdana"/>
        </w:rPr>
        <w:t xml:space="preserve">Terraform, GCP,Cloud Infrastructure Provisioning and Cloud Services on Google Cloud, </w:t>
      </w:r>
      <w:r w:rsidR="001F32FE" w:rsidRPr="00513178">
        <w:rPr>
          <w:rFonts w:ascii="Verdana" w:hAnsi="Verdana"/>
        </w:rPr>
        <w:t>Vagrant, Provisioning With Ansible</w:t>
      </w:r>
      <w:r w:rsidRPr="00513178">
        <w:rPr>
          <w:rFonts w:ascii="Verdana" w:hAnsi="Verdana"/>
        </w:rPr>
        <w:t xml:space="preserve"> ,Cloud Architecture, Terraform with </w:t>
      </w:r>
      <w:r w:rsidR="001F32FE" w:rsidRPr="00513178">
        <w:rPr>
          <w:rFonts w:ascii="Verdana" w:hAnsi="Verdana"/>
        </w:rPr>
        <w:t>GIT</w:t>
      </w:r>
      <w:r w:rsidR="00B1010C" w:rsidRPr="00513178">
        <w:rPr>
          <w:rFonts w:ascii="Verdana" w:hAnsi="Verdana"/>
        </w:rPr>
        <w:t>lab</w:t>
      </w:r>
      <w:r w:rsidR="001F32FE" w:rsidRPr="00513178">
        <w:rPr>
          <w:rFonts w:ascii="Verdana" w:hAnsi="Verdana"/>
        </w:rPr>
        <w:t xml:space="preserve"> &amp; GCP</w:t>
      </w:r>
      <w:r w:rsidRPr="00513178">
        <w:rPr>
          <w:rFonts w:ascii="Verdana" w:hAnsi="Verdana"/>
        </w:rPr>
        <w:t>, Troubleshooting and Testing</w:t>
      </w:r>
      <w:r w:rsidR="001F32FE" w:rsidRPr="00513178">
        <w:rPr>
          <w:rFonts w:ascii="Verdana" w:hAnsi="Verdana"/>
        </w:rPr>
        <w:t>,</w:t>
      </w:r>
      <w:r w:rsidRPr="00513178">
        <w:rPr>
          <w:rFonts w:ascii="Verdana" w:hAnsi="Verdana"/>
        </w:rPr>
        <w:t xml:space="preserve"> Pip, Python-testing</w:t>
      </w:r>
    </w:p>
    <w:p w:rsidR="0000281C" w:rsidRPr="002102ED" w:rsidRDefault="0000281C" w:rsidP="00E27536">
      <w:pPr>
        <w:tabs>
          <w:tab w:val="left" w:pos="450"/>
        </w:tabs>
        <w:spacing w:line="276" w:lineRule="auto"/>
        <w:rPr>
          <w:rFonts w:ascii="Verdana" w:hAnsi="Verdana"/>
        </w:rPr>
      </w:pPr>
    </w:p>
    <w:p w:rsidR="0031547D" w:rsidRDefault="0031547D" w:rsidP="00E27536">
      <w:pPr>
        <w:pStyle w:val="SummaryHeader"/>
        <w:pBdr>
          <w:top w:val="single" w:sz="12" w:space="0" w:color="auto"/>
        </w:pBdr>
        <w:spacing w:line="276" w:lineRule="auto"/>
        <w:jc w:val="both"/>
        <w:outlineLvl w:val="0"/>
      </w:pPr>
      <w:bookmarkStart w:id="0" w:name="_Hlk28857638"/>
      <w:r>
        <w:t>EXPERIENCE /</w:t>
      </w:r>
      <w:r w:rsidRPr="0031547D">
        <w:t>PROJECTS</w:t>
      </w:r>
    </w:p>
    <w:p w:rsidR="0031547D" w:rsidRPr="00A473B1" w:rsidRDefault="0031547D" w:rsidP="00E27536">
      <w:pPr>
        <w:pStyle w:val="CompanyDetails"/>
        <w:spacing w:line="276" w:lineRule="auto"/>
        <w:jc w:val="both"/>
        <w:outlineLvl w:val="0"/>
        <w:rPr>
          <w:sz w:val="20"/>
        </w:rPr>
      </w:pPr>
      <w:r w:rsidRPr="00A473B1">
        <w:rPr>
          <w:sz w:val="20"/>
        </w:rPr>
        <w:t>UST Global Inc.</w:t>
      </w:r>
    </w:p>
    <w:p w:rsidR="0031547D" w:rsidRPr="00A473B1" w:rsidRDefault="0031547D" w:rsidP="00E27536">
      <w:pPr>
        <w:pStyle w:val="CompanyDetails"/>
        <w:spacing w:line="276" w:lineRule="auto"/>
        <w:jc w:val="both"/>
        <w:outlineLvl w:val="0"/>
        <w:rPr>
          <w:sz w:val="20"/>
        </w:rPr>
      </w:pPr>
      <w:r w:rsidRPr="00A473B1">
        <w:rPr>
          <w:sz w:val="20"/>
        </w:rPr>
        <w:t xml:space="preserve">June 2016 - till now </w:t>
      </w:r>
    </w:p>
    <w:p w:rsidR="0031547D" w:rsidRPr="00A473B1" w:rsidRDefault="0031547D" w:rsidP="00E27536">
      <w:pPr>
        <w:pStyle w:val="SummaryHeader"/>
        <w:pBdr>
          <w:top w:val="single" w:sz="12" w:space="0" w:color="auto"/>
        </w:pBdr>
        <w:spacing w:line="276" w:lineRule="auto"/>
        <w:jc w:val="both"/>
        <w:outlineLvl w:val="0"/>
      </w:pPr>
    </w:p>
    <w:p w:rsidR="0031547D" w:rsidRPr="0000281C" w:rsidRDefault="0031547D" w:rsidP="00E27536">
      <w:pPr>
        <w:pStyle w:val="ListParagraph"/>
        <w:numPr>
          <w:ilvl w:val="0"/>
          <w:numId w:val="20"/>
        </w:numPr>
        <w:autoSpaceDE w:val="0"/>
        <w:autoSpaceDN w:val="0"/>
        <w:adjustRightInd w:val="0"/>
        <w:spacing w:after="0"/>
        <w:ind w:left="0" w:firstLine="0"/>
        <w:rPr>
          <w:rFonts w:ascii="Verdana" w:hAnsi="Verdana" w:cs="Arial"/>
          <w:b/>
          <w:sz w:val="20"/>
          <w:szCs w:val="20"/>
        </w:rPr>
      </w:pPr>
      <w:r w:rsidRPr="0000281C">
        <w:rPr>
          <w:rFonts w:ascii="Verdana" w:hAnsi="Verdana" w:cs="Arial"/>
          <w:b/>
          <w:sz w:val="20"/>
          <w:szCs w:val="20"/>
        </w:rPr>
        <w:t xml:space="preserve">Web application testing </w:t>
      </w:r>
    </w:p>
    <w:p w:rsidR="0031547D" w:rsidRPr="00F80895" w:rsidRDefault="006C2DB3" w:rsidP="00E27536">
      <w:pPr>
        <w:pStyle w:val="ListParagraph"/>
        <w:autoSpaceDE w:val="0"/>
        <w:autoSpaceDN w:val="0"/>
        <w:adjustRightInd w:val="0"/>
        <w:spacing w:after="0"/>
        <w:ind w:left="0"/>
        <w:rPr>
          <w:rFonts w:ascii="Verdana" w:hAnsi="Verdana" w:cs="Arial"/>
          <w:b/>
          <w:sz w:val="20"/>
          <w:szCs w:val="20"/>
        </w:rPr>
      </w:pPr>
      <w:r w:rsidRPr="0000281C">
        <w:rPr>
          <w:rFonts w:ascii="Verdana" w:hAnsi="Verdana" w:cs="Arial"/>
          <w:b/>
          <w:sz w:val="20"/>
          <w:szCs w:val="20"/>
        </w:rPr>
        <w:t xml:space="preserve">Project: Merck internal </w:t>
      </w:r>
      <w:r w:rsidR="00F80895" w:rsidRPr="0000281C">
        <w:rPr>
          <w:rFonts w:ascii="Verdana" w:hAnsi="Verdana" w:cs="Arial"/>
          <w:b/>
          <w:sz w:val="20"/>
          <w:szCs w:val="20"/>
        </w:rPr>
        <w:t>project.</w:t>
      </w:r>
      <w:r w:rsidR="00F80895" w:rsidRPr="0000281C">
        <w:rPr>
          <w:rFonts w:ascii="Verdana" w:hAnsi="Verdana"/>
          <w:sz w:val="20"/>
          <w:szCs w:val="20"/>
        </w:rPr>
        <w:t xml:space="preserve"> As</w:t>
      </w:r>
      <w:r w:rsidR="0031547D" w:rsidRPr="0000281C">
        <w:rPr>
          <w:rFonts w:ascii="Verdana" w:hAnsi="Verdana"/>
          <w:sz w:val="20"/>
          <w:szCs w:val="20"/>
        </w:rPr>
        <w:t xml:space="preserve"> a member of manual testing team at Merck, I was responsible for all stages of software testing cycle variety of company software solutions: Bioinformatics tools, online tools and web apps.</w:t>
      </w:r>
      <w:r w:rsidRPr="0000281C">
        <w:rPr>
          <w:rFonts w:ascii="Verdana" w:hAnsi="Verdana"/>
          <w:sz w:val="20"/>
          <w:szCs w:val="20"/>
        </w:rPr>
        <w:t xml:space="preserve"> </w:t>
      </w:r>
      <w:r w:rsidR="0031547D" w:rsidRPr="0000281C">
        <w:rPr>
          <w:rFonts w:ascii="Verdana" w:hAnsi="Verdana"/>
          <w:sz w:val="20"/>
          <w:szCs w:val="20"/>
        </w:rPr>
        <w:t xml:space="preserve">Actively participated in all QA and testing, activities during </w:t>
      </w:r>
      <w:r w:rsidRPr="0000281C">
        <w:rPr>
          <w:rFonts w:ascii="Verdana" w:hAnsi="Verdana"/>
          <w:sz w:val="20"/>
          <w:szCs w:val="20"/>
        </w:rPr>
        <w:t>regression</w:t>
      </w:r>
      <w:r w:rsidR="0031547D" w:rsidRPr="0000281C">
        <w:rPr>
          <w:rFonts w:ascii="Verdana" w:hAnsi="Verdana"/>
          <w:sz w:val="20"/>
          <w:szCs w:val="20"/>
        </w:rPr>
        <w:t xml:space="preserve"> and production </w:t>
      </w:r>
      <w:r w:rsidRPr="0000281C">
        <w:rPr>
          <w:rFonts w:ascii="Verdana" w:hAnsi="Verdana"/>
          <w:sz w:val="20"/>
          <w:szCs w:val="20"/>
        </w:rPr>
        <w:t>testing. Actively</w:t>
      </w:r>
      <w:r w:rsidR="0031547D" w:rsidRPr="0000281C">
        <w:rPr>
          <w:rFonts w:ascii="Verdana" w:hAnsi="Verdana"/>
          <w:sz w:val="20"/>
          <w:szCs w:val="20"/>
        </w:rPr>
        <w:t xml:space="preserve"> participated in functional and ad-hoc testing. </w:t>
      </w:r>
      <w:r w:rsidR="0031547D" w:rsidRPr="0000281C">
        <w:rPr>
          <w:rFonts w:ascii="Verdana" w:hAnsi="Verdana"/>
          <w:sz w:val="20"/>
          <w:szCs w:val="20"/>
        </w:rPr>
        <w:lastRenderedPageBreak/>
        <w:t>Tested Application compatibility on different browser versions (IE, Firefox). Prepared Test Reports and submitted the bug findings to the Bug defect tracking system. Involved in defect reporting, defect tracking and defect reproducing</w:t>
      </w:r>
    </w:p>
    <w:p w:rsidR="00405730" w:rsidRPr="00A473B1" w:rsidRDefault="00405730" w:rsidP="00E27536">
      <w:pPr>
        <w:tabs>
          <w:tab w:val="left" w:pos="450"/>
        </w:tabs>
        <w:spacing w:line="276" w:lineRule="auto"/>
        <w:rPr>
          <w:rFonts w:ascii="Verdana" w:hAnsi="Verdana"/>
        </w:rPr>
      </w:pPr>
      <w:r w:rsidRPr="0000281C">
        <w:rPr>
          <w:rFonts w:ascii="Verdana" w:hAnsi="Verdana"/>
        </w:rPr>
        <w:t xml:space="preserve">Tools used: Selenium IDE, </w:t>
      </w:r>
      <w:proofErr w:type="spellStart"/>
      <w:r w:rsidRPr="0000281C">
        <w:rPr>
          <w:rFonts w:ascii="Verdana" w:hAnsi="Verdana"/>
        </w:rPr>
        <w:t>Jira</w:t>
      </w:r>
      <w:proofErr w:type="spellEnd"/>
      <w:r w:rsidRPr="0000281C">
        <w:rPr>
          <w:rFonts w:ascii="Verdana" w:hAnsi="Verdana"/>
        </w:rPr>
        <w:t xml:space="preserve">, </w:t>
      </w:r>
      <w:r w:rsidR="00D321A3" w:rsidRPr="0000281C">
        <w:rPr>
          <w:rFonts w:ascii="Verdana" w:hAnsi="Verdana"/>
        </w:rPr>
        <w:t>Test rail</w:t>
      </w:r>
      <w:r w:rsidRPr="0000281C">
        <w:rPr>
          <w:rFonts w:ascii="Verdana" w:hAnsi="Verdana"/>
        </w:rPr>
        <w:t xml:space="preserve">, </w:t>
      </w:r>
      <w:proofErr w:type="spellStart"/>
      <w:r w:rsidR="00D321A3" w:rsidRPr="0000281C">
        <w:rPr>
          <w:rFonts w:ascii="Verdana" w:hAnsi="Verdana"/>
        </w:rPr>
        <w:t>Bitbucket</w:t>
      </w:r>
      <w:proofErr w:type="spellEnd"/>
      <w:r w:rsidR="00D321A3" w:rsidRPr="0000281C">
        <w:rPr>
          <w:rFonts w:ascii="Verdana" w:hAnsi="Verdana"/>
        </w:rPr>
        <w:t>, Heroku, SoapUI</w:t>
      </w:r>
      <w:r w:rsidR="006C2DB3" w:rsidRPr="0000281C">
        <w:rPr>
          <w:rFonts w:ascii="Verdana" w:hAnsi="Verdana"/>
        </w:rPr>
        <w:t xml:space="preserve"> </w:t>
      </w:r>
    </w:p>
    <w:p w:rsidR="00405730" w:rsidRPr="00A473B1" w:rsidRDefault="00405730" w:rsidP="00E27536">
      <w:pPr>
        <w:pStyle w:val="Default"/>
        <w:spacing w:line="276" w:lineRule="auto"/>
        <w:rPr>
          <w:b/>
          <w:bCs/>
          <w:sz w:val="20"/>
          <w:szCs w:val="20"/>
        </w:rPr>
      </w:pPr>
      <w:r w:rsidRPr="0000281C">
        <w:rPr>
          <w:b/>
          <w:bCs/>
          <w:sz w:val="20"/>
          <w:szCs w:val="20"/>
        </w:rPr>
        <w:t xml:space="preserve">Roles &amp; Responsibilities: </w:t>
      </w:r>
    </w:p>
    <w:p w:rsidR="00405730" w:rsidRPr="0000281C" w:rsidRDefault="00405730" w:rsidP="00E27536">
      <w:pPr>
        <w:pStyle w:val="Default"/>
        <w:numPr>
          <w:ilvl w:val="0"/>
          <w:numId w:val="23"/>
        </w:numPr>
        <w:spacing w:after="19" w:line="276" w:lineRule="auto"/>
        <w:ind w:left="0" w:firstLine="0"/>
        <w:rPr>
          <w:sz w:val="20"/>
          <w:szCs w:val="20"/>
        </w:rPr>
      </w:pPr>
      <w:r w:rsidRPr="0000281C">
        <w:rPr>
          <w:sz w:val="20"/>
          <w:szCs w:val="20"/>
        </w:rPr>
        <w:t xml:space="preserve">Identified the problems of existing application.  </w:t>
      </w:r>
    </w:p>
    <w:p w:rsidR="00405730" w:rsidRPr="0000281C" w:rsidRDefault="00405730" w:rsidP="00E27536">
      <w:pPr>
        <w:pStyle w:val="Default"/>
        <w:numPr>
          <w:ilvl w:val="0"/>
          <w:numId w:val="23"/>
        </w:numPr>
        <w:spacing w:after="19" w:line="276" w:lineRule="auto"/>
        <w:ind w:left="0" w:firstLine="0"/>
        <w:rPr>
          <w:rFonts w:cs="TrebuchetMS"/>
          <w:sz w:val="20"/>
          <w:szCs w:val="20"/>
          <w:lang w:val="en-IN"/>
        </w:rPr>
      </w:pPr>
      <w:r w:rsidRPr="0000281C">
        <w:rPr>
          <w:sz w:val="20"/>
          <w:szCs w:val="20"/>
        </w:rPr>
        <w:t xml:space="preserve">Recommended solutions for better user experience for the application </w:t>
      </w:r>
      <w:r w:rsidR="0079180C" w:rsidRPr="0000281C">
        <w:rPr>
          <w:sz w:val="20"/>
          <w:szCs w:val="20"/>
        </w:rPr>
        <w:t>pr</w:t>
      </w:r>
      <w:r w:rsidRPr="0000281C">
        <w:rPr>
          <w:sz w:val="20"/>
          <w:szCs w:val="20"/>
        </w:rPr>
        <w:t>o</w:t>
      </w:r>
      <w:r w:rsidR="0000281C" w:rsidRPr="0000281C">
        <w:rPr>
          <w:sz w:val="20"/>
          <w:szCs w:val="20"/>
        </w:rPr>
        <w:t>to</w:t>
      </w:r>
      <w:r w:rsidRPr="0000281C">
        <w:rPr>
          <w:sz w:val="20"/>
          <w:szCs w:val="20"/>
        </w:rPr>
        <w:t>type</w:t>
      </w:r>
    </w:p>
    <w:p w:rsidR="0079180C" w:rsidRPr="0000281C" w:rsidRDefault="0079180C" w:rsidP="00E27536">
      <w:pPr>
        <w:pStyle w:val="Default"/>
        <w:numPr>
          <w:ilvl w:val="0"/>
          <w:numId w:val="23"/>
        </w:numPr>
        <w:spacing w:after="19" w:line="276" w:lineRule="auto"/>
        <w:ind w:left="0" w:firstLine="0"/>
        <w:rPr>
          <w:sz w:val="20"/>
          <w:szCs w:val="20"/>
        </w:rPr>
      </w:pPr>
      <w:r w:rsidRPr="0000281C">
        <w:rPr>
          <w:sz w:val="20"/>
          <w:szCs w:val="20"/>
        </w:rPr>
        <w:t>Technical Writing, Decision Making &amp; Problem Solving</w:t>
      </w:r>
    </w:p>
    <w:p w:rsidR="00405730" w:rsidRPr="00A473B1" w:rsidRDefault="0079180C" w:rsidP="00E27536">
      <w:pPr>
        <w:pStyle w:val="Default"/>
        <w:numPr>
          <w:ilvl w:val="0"/>
          <w:numId w:val="23"/>
        </w:numPr>
        <w:spacing w:after="19" w:line="276" w:lineRule="auto"/>
        <w:ind w:left="0" w:firstLine="0"/>
        <w:rPr>
          <w:sz w:val="19"/>
          <w:szCs w:val="19"/>
        </w:rPr>
      </w:pPr>
      <w:r w:rsidRPr="0000281C">
        <w:rPr>
          <w:sz w:val="20"/>
          <w:szCs w:val="20"/>
        </w:rPr>
        <w:t>Preparing presentations for clients as per the business requirements</w:t>
      </w:r>
      <w:r w:rsidR="00A473B1">
        <w:rPr>
          <w:sz w:val="19"/>
          <w:szCs w:val="19"/>
        </w:rPr>
        <w:t>.</w:t>
      </w:r>
    </w:p>
    <w:p w:rsidR="006C2DB3" w:rsidRPr="0000281C" w:rsidRDefault="006C2DB3" w:rsidP="00E27536">
      <w:pPr>
        <w:pStyle w:val="ListParagraph"/>
        <w:numPr>
          <w:ilvl w:val="0"/>
          <w:numId w:val="20"/>
        </w:numPr>
        <w:autoSpaceDE w:val="0"/>
        <w:autoSpaceDN w:val="0"/>
        <w:adjustRightInd w:val="0"/>
        <w:spacing w:after="0"/>
        <w:ind w:left="0" w:firstLine="0"/>
        <w:rPr>
          <w:rFonts w:ascii="Verdana" w:hAnsi="Verdana" w:cs="Arial"/>
          <w:b/>
          <w:sz w:val="20"/>
          <w:szCs w:val="20"/>
        </w:rPr>
      </w:pPr>
      <w:r w:rsidRPr="0000281C">
        <w:rPr>
          <w:rFonts w:ascii="Verdana" w:hAnsi="Verdana" w:cs="Arial"/>
          <w:b/>
          <w:sz w:val="20"/>
          <w:szCs w:val="20"/>
        </w:rPr>
        <w:t xml:space="preserve">Pipeline development </w:t>
      </w:r>
    </w:p>
    <w:p w:rsidR="0031547D" w:rsidRPr="007D4B09" w:rsidRDefault="0031547D" w:rsidP="00E27536">
      <w:pPr>
        <w:pStyle w:val="ListParagraph"/>
        <w:autoSpaceDE w:val="0"/>
        <w:autoSpaceDN w:val="0"/>
        <w:adjustRightInd w:val="0"/>
        <w:spacing w:after="0"/>
        <w:ind w:left="0"/>
        <w:rPr>
          <w:rFonts w:ascii="Verdana" w:hAnsi="Verdana"/>
          <w:color w:val="333333"/>
          <w:sz w:val="20"/>
          <w:szCs w:val="20"/>
          <w:shd w:val="clear" w:color="auto" w:fill="FFFFFF"/>
        </w:rPr>
      </w:pPr>
      <w:r w:rsidRPr="0000281C">
        <w:rPr>
          <w:rFonts w:ascii="Verdana" w:hAnsi="Verdana" w:cs="Arial"/>
          <w:b/>
          <w:sz w:val="20"/>
          <w:szCs w:val="20"/>
        </w:rPr>
        <w:t>Project Name: Backend pipeline for client web application</w:t>
      </w:r>
      <w:r w:rsidRPr="007D4B09">
        <w:rPr>
          <w:rFonts w:ascii="Verdana" w:hAnsi="Verdana"/>
          <w:color w:val="333333"/>
          <w:sz w:val="20"/>
          <w:szCs w:val="20"/>
          <w:shd w:val="clear" w:color="auto" w:fill="FFFFFF"/>
        </w:rPr>
        <w:t xml:space="preserve"> </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Duration: September 2016 to August 2017</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 xml:space="preserve">Language Used: Java, HTML, Python, Perl </w:t>
      </w:r>
    </w:p>
    <w:p w:rsidR="0031547D" w:rsidRPr="0000281C" w:rsidRDefault="0031547D" w:rsidP="00E27536">
      <w:pPr>
        <w:pStyle w:val="ListParagraph"/>
        <w:tabs>
          <w:tab w:val="left" w:pos="0"/>
        </w:tabs>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Project Objective: Developing a web application for Client which is a platform where users can access</w:t>
      </w:r>
      <w:r w:rsidR="00D321A3" w:rsidRPr="0000281C">
        <w:rPr>
          <w:rFonts w:ascii="Verdana" w:hAnsi="Verdana" w:cs="Verdana"/>
          <w:color w:val="000000"/>
          <w:sz w:val="20"/>
          <w:szCs w:val="20"/>
        </w:rPr>
        <w:t xml:space="preserve"> </w:t>
      </w:r>
      <w:r w:rsidRPr="0000281C">
        <w:rPr>
          <w:rFonts w:ascii="Verdana" w:hAnsi="Verdana" w:cs="Verdana"/>
          <w:color w:val="000000"/>
          <w:sz w:val="20"/>
          <w:szCs w:val="20"/>
        </w:rPr>
        <w:t xml:space="preserve">different types of client products. The customer can view all products, search for products, buy products </w:t>
      </w:r>
      <w:r w:rsidR="00D321A3" w:rsidRPr="0000281C">
        <w:rPr>
          <w:rFonts w:ascii="Verdana" w:hAnsi="Verdana" w:cs="Verdana"/>
          <w:color w:val="000000"/>
          <w:sz w:val="20"/>
          <w:szCs w:val="20"/>
        </w:rPr>
        <w:t xml:space="preserve">etc. </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 xml:space="preserve">Project Execution: The client tier used was </w:t>
      </w:r>
      <w:r w:rsidR="00A12F34">
        <w:rPr>
          <w:rFonts w:ascii="Verdana" w:hAnsi="Verdana" w:cs="Verdana"/>
          <w:color w:val="000000"/>
          <w:sz w:val="20"/>
          <w:szCs w:val="20"/>
        </w:rPr>
        <w:t>HTML5, JSF, JavaScript, jQuery,</w:t>
      </w:r>
      <w:r w:rsidRPr="0000281C">
        <w:rPr>
          <w:rFonts w:ascii="Verdana" w:hAnsi="Verdana" w:cs="Verdana"/>
          <w:color w:val="000000"/>
          <w:sz w:val="20"/>
          <w:szCs w:val="20"/>
        </w:rPr>
        <w:t>AngularJS</w:t>
      </w:r>
      <w:r w:rsidR="0000281C">
        <w:rPr>
          <w:rFonts w:ascii="Verdana" w:hAnsi="Verdana" w:cs="Verdana"/>
          <w:color w:val="000000"/>
          <w:sz w:val="20"/>
          <w:szCs w:val="20"/>
        </w:rPr>
        <w:t>.</w:t>
      </w:r>
      <w:r w:rsidRPr="0000281C">
        <w:rPr>
          <w:rFonts w:ascii="Verdana" w:hAnsi="Verdana" w:cs="Verdana"/>
          <w:color w:val="000000"/>
          <w:sz w:val="20"/>
          <w:szCs w:val="20"/>
        </w:rPr>
        <w:t>Middle tier used was JBOSS, which is used as application serv</w:t>
      </w:r>
      <w:r w:rsidR="00A12F34">
        <w:rPr>
          <w:rFonts w:ascii="Verdana" w:hAnsi="Verdana" w:cs="Verdana"/>
          <w:color w:val="000000"/>
          <w:sz w:val="20"/>
          <w:szCs w:val="20"/>
        </w:rPr>
        <w:t xml:space="preserve">er for implementing EJB and web </w:t>
      </w:r>
      <w:r w:rsidRPr="0000281C">
        <w:rPr>
          <w:rFonts w:ascii="Verdana" w:hAnsi="Verdana" w:cs="Verdana"/>
          <w:color w:val="000000"/>
          <w:sz w:val="20"/>
          <w:szCs w:val="20"/>
        </w:rPr>
        <w:t>server, and business logic is implemented using core JAVA with the features Exception Handling, Collection framework etc. For data tier Oracle database is used to connect through EJB</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Language Used: HTML, Java, python, Perl</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 xml:space="preserve">Environment: Java, J (2) EE, JSF, Eclipse IDE, ORACLE Database, </w:t>
      </w:r>
      <w:r w:rsidR="00D321A3" w:rsidRPr="0000281C">
        <w:rPr>
          <w:rFonts w:ascii="Verdana" w:hAnsi="Verdana" w:cs="Verdana"/>
          <w:color w:val="000000"/>
          <w:sz w:val="20"/>
          <w:szCs w:val="20"/>
        </w:rPr>
        <w:t>JavaScript, Atom</w:t>
      </w:r>
    </w:p>
    <w:p w:rsidR="0031547D" w:rsidRPr="00A473B1" w:rsidRDefault="0031547D" w:rsidP="00E27536">
      <w:pPr>
        <w:pStyle w:val="ListParagraph"/>
        <w:numPr>
          <w:ilvl w:val="0"/>
          <w:numId w:val="20"/>
        </w:numPr>
        <w:autoSpaceDE w:val="0"/>
        <w:autoSpaceDN w:val="0"/>
        <w:adjustRightInd w:val="0"/>
        <w:ind w:left="0" w:firstLine="0"/>
        <w:rPr>
          <w:rFonts w:ascii="Verdana" w:hAnsi="Verdana" w:cs="Arial"/>
          <w:b/>
          <w:sz w:val="20"/>
          <w:szCs w:val="20"/>
        </w:rPr>
      </w:pPr>
      <w:r w:rsidRPr="00A473B1">
        <w:rPr>
          <w:rFonts w:ascii="Verdana" w:hAnsi="Verdana" w:cs="Arial"/>
          <w:b/>
          <w:sz w:val="20"/>
          <w:szCs w:val="20"/>
        </w:rPr>
        <w:t>Manual and Automation testing</w:t>
      </w:r>
    </w:p>
    <w:p w:rsidR="0031547D" w:rsidRPr="0000281C" w:rsidRDefault="0031547D" w:rsidP="00E27536">
      <w:pPr>
        <w:pStyle w:val="ListParagraph"/>
        <w:autoSpaceDE w:val="0"/>
        <w:autoSpaceDN w:val="0"/>
        <w:adjustRightInd w:val="0"/>
        <w:spacing w:after="0"/>
        <w:ind w:left="0"/>
        <w:rPr>
          <w:rFonts w:ascii="Verdana" w:hAnsi="Verdana" w:cs="Arial"/>
          <w:b/>
          <w:sz w:val="20"/>
          <w:szCs w:val="20"/>
        </w:rPr>
      </w:pPr>
      <w:r w:rsidRPr="0000281C">
        <w:rPr>
          <w:rFonts w:ascii="Verdana" w:hAnsi="Verdana" w:cs="Arial"/>
          <w:b/>
          <w:sz w:val="20"/>
          <w:szCs w:val="20"/>
        </w:rPr>
        <w:t>Project Name: Experian Power</w:t>
      </w:r>
      <w:r w:rsidR="006C2DB3" w:rsidRPr="0000281C">
        <w:rPr>
          <w:rFonts w:ascii="Verdana" w:hAnsi="Verdana" w:cs="Arial"/>
          <w:b/>
          <w:sz w:val="20"/>
          <w:szCs w:val="20"/>
        </w:rPr>
        <w:t>-</w:t>
      </w:r>
      <w:r w:rsidR="0000281C">
        <w:rPr>
          <w:rFonts w:ascii="Verdana" w:hAnsi="Verdana" w:cs="Arial"/>
          <w:b/>
          <w:sz w:val="20"/>
          <w:szCs w:val="20"/>
        </w:rPr>
        <w:t>curve</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 xml:space="preserve">Duration: June 2019 to Present </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 xml:space="preserve">Language Used: Java, Cucumber-Selenium  </w:t>
      </w:r>
    </w:p>
    <w:p w:rsidR="0031547D" w:rsidRPr="0000281C" w:rsidRDefault="0031547D" w:rsidP="00E27536">
      <w:pPr>
        <w:pStyle w:val="ListParagraph"/>
        <w:autoSpaceDE w:val="0"/>
        <w:autoSpaceDN w:val="0"/>
        <w:adjustRightInd w:val="0"/>
        <w:spacing w:after="0"/>
        <w:ind w:left="0"/>
        <w:rPr>
          <w:rFonts w:ascii="Verdana" w:hAnsi="Verdana" w:cs="Verdana"/>
          <w:color w:val="000000"/>
          <w:sz w:val="20"/>
          <w:szCs w:val="20"/>
        </w:rPr>
      </w:pPr>
      <w:r w:rsidRPr="0000281C">
        <w:rPr>
          <w:rFonts w:ascii="Verdana" w:hAnsi="Verdana" w:cs="Verdana"/>
          <w:color w:val="000000"/>
          <w:sz w:val="20"/>
          <w:szCs w:val="20"/>
        </w:rPr>
        <w:t xml:space="preserve">Project </w:t>
      </w:r>
      <w:r w:rsidR="007D4B09" w:rsidRPr="0000281C">
        <w:rPr>
          <w:rFonts w:ascii="Verdana" w:hAnsi="Verdana" w:cs="Verdana"/>
          <w:color w:val="000000"/>
          <w:sz w:val="20"/>
          <w:szCs w:val="20"/>
        </w:rPr>
        <w:t>Objective: As</w:t>
      </w:r>
      <w:r w:rsidRPr="0000281C">
        <w:rPr>
          <w:rFonts w:ascii="Verdana" w:hAnsi="Verdana" w:cs="Verdana"/>
          <w:color w:val="000000"/>
          <w:sz w:val="20"/>
          <w:szCs w:val="20"/>
        </w:rPr>
        <w:t xml:space="preserve"> a member of Automation testing team at Experian Ltd, I was responsible for all stages of automation testing. Actively participated in all QA and testing, activities during Scrum and regression </w:t>
      </w:r>
      <w:r w:rsidR="0000281C" w:rsidRPr="0000281C">
        <w:rPr>
          <w:rFonts w:ascii="Verdana" w:hAnsi="Verdana" w:cs="Verdana"/>
          <w:color w:val="000000"/>
          <w:sz w:val="20"/>
          <w:szCs w:val="20"/>
        </w:rPr>
        <w:t>testing. Prepared</w:t>
      </w:r>
      <w:r w:rsidRPr="0000281C">
        <w:rPr>
          <w:rFonts w:ascii="Verdana" w:hAnsi="Verdana" w:cs="Verdana"/>
          <w:color w:val="000000"/>
          <w:sz w:val="20"/>
          <w:szCs w:val="20"/>
        </w:rPr>
        <w:t xml:space="preserve"> Test Reports and submitted the bug findings to the Bug defect tracking </w:t>
      </w:r>
      <w:r w:rsidR="007D4B09" w:rsidRPr="0000281C">
        <w:rPr>
          <w:rFonts w:ascii="Verdana" w:hAnsi="Verdana" w:cs="Verdana"/>
          <w:color w:val="000000"/>
          <w:sz w:val="20"/>
          <w:szCs w:val="20"/>
        </w:rPr>
        <w:t>system. Involved</w:t>
      </w:r>
      <w:r w:rsidRPr="0000281C">
        <w:rPr>
          <w:rFonts w:ascii="Verdana" w:hAnsi="Verdana" w:cs="Verdana"/>
          <w:color w:val="000000"/>
          <w:sz w:val="20"/>
          <w:szCs w:val="20"/>
        </w:rPr>
        <w:t xml:space="preserve"> in defect reporting, defect tracking and defect reproducing</w:t>
      </w:r>
      <w:r w:rsidR="007D4B09" w:rsidRPr="0000281C">
        <w:rPr>
          <w:rFonts w:ascii="Verdana" w:hAnsi="Verdana" w:cs="Verdana"/>
          <w:color w:val="000000"/>
          <w:sz w:val="20"/>
          <w:szCs w:val="20"/>
        </w:rPr>
        <w:t>.</w:t>
      </w:r>
    </w:p>
    <w:p w:rsidR="007D4B09" w:rsidRPr="0000281C" w:rsidRDefault="007D4B09" w:rsidP="00E27536">
      <w:pPr>
        <w:pStyle w:val="Default"/>
        <w:spacing w:line="276" w:lineRule="auto"/>
        <w:rPr>
          <w:color w:val="333333"/>
          <w:sz w:val="20"/>
          <w:szCs w:val="20"/>
          <w:shd w:val="clear" w:color="auto" w:fill="FFFFFF"/>
        </w:rPr>
      </w:pPr>
      <w:r w:rsidRPr="0000281C">
        <w:rPr>
          <w:b/>
          <w:bCs/>
          <w:sz w:val="20"/>
          <w:szCs w:val="20"/>
        </w:rPr>
        <w:t xml:space="preserve">Roles &amp; Responsibilities: </w:t>
      </w:r>
    </w:p>
    <w:p w:rsidR="007D4B09" w:rsidRPr="0000281C" w:rsidRDefault="007D4B09" w:rsidP="00E27536">
      <w:pPr>
        <w:pStyle w:val="Default"/>
        <w:numPr>
          <w:ilvl w:val="0"/>
          <w:numId w:val="26"/>
        </w:numPr>
        <w:spacing w:after="19" w:line="276" w:lineRule="auto"/>
        <w:ind w:left="0" w:firstLine="0"/>
        <w:rPr>
          <w:sz w:val="20"/>
          <w:szCs w:val="20"/>
        </w:rPr>
      </w:pPr>
      <w:r w:rsidRPr="0000281C">
        <w:rPr>
          <w:sz w:val="20"/>
          <w:szCs w:val="20"/>
        </w:rPr>
        <w:t>Understanding the requirements and specifications of the complete Product.</w:t>
      </w:r>
    </w:p>
    <w:p w:rsidR="007D4B09"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Analyzing the requirements and specifications</w:t>
      </w:r>
    </w:p>
    <w:p w:rsidR="007D4B09"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Understanding the business process.</w:t>
      </w:r>
    </w:p>
    <w:p w:rsidR="007D4B09"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Creating test cases &amp;Test Data preparations</w:t>
      </w:r>
    </w:p>
    <w:p w:rsidR="007D4B09"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Participation in review of test cases of all the modules.</w:t>
      </w:r>
    </w:p>
    <w:p w:rsidR="007D4B09"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Contributing in Test plan preparations</w:t>
      </w:r>
    </w:p>
    <w:p w:rsidR="001A159F"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To Participate in Client Meetings to discuss about the functionality and work status and assignments.</w:t>
      </w:r>
    </w:p>
    <w:p w:rsidR="001A159F" w:rsidRPr="0000281C" w:rsidRDefault="007D4B09" w:rsidP="00E27536">
      <w:pPr>
        <w:pStyle w:val="Default"/>
        <w:numPr>
          <w:ilvl w:val="0"/>
          <w:numId w:val="23"/>
        </w:numPr>
        <w:spacing w:after="19" w:line="276" w:lineRule="auto"/>
        <w:ind w:left="0" w:firstLine="0"/>
        <w:rPr>
          <w:sz w:val="20"/>
          <w:szCs w:val="20"/>
        </w:rPr>
      </w:pPr>
      <w:r w:rsidRPr="0000281C">
        <w:rPr>
          <w:sz w:val="20"/>
          <w:szCs w:val="20"/>
        </w:rPr>
        <w:t xml:space="preserve">Responsible to test the allocated modules in the product, delist the product and renew the product </w:t>
      </w:r>
      <w:r w:rsidR="001A159F" w:rsidRPr="0000281C">
        <w:rPr>
          <w:sz w:val="20"/>
          <w:szCs w:val="20"/>
        </w:rPr>
        <w:t>etc.</w:t>
      </w:r>
      <w:r w:rsidRPr="0000281C">
        <w:rPr>
          <w:sz w:val="20"/>
          <w:szCs w:val="20"/>
        </w:rPr>
        <w:t xml:space="preserve"> functionalities in this module.</w:t>
      </w:r>
    </w:p>
    <w:p w:rsidR="007D4B09" w:rsidRDefault="007D4B09" w:rsidP="00E27536">
      <w:pPr>
        <w:pStyle w:val="Default"/>
        <w:numPr>
          <w:ilvl w:val="0"/>
          <w:numId w:val="23"/>
        </w:numPr>
        <w:spacing w:after="19" w:line="276" w:lineRule="auto"/>
        <w:ind w:left="0" w:firstLine="0"/>
        <w:rPr>
          <w:sz w:val="20"/>
          <w:szCs w:val="20"/>
        </w:rPr>
      </w:pPr>
      <w:r w:rsidRPr="0000281C">
        <w:rPr>
          <w:sz w:val="20"/>
          <w:szCs w:val="20"/>
        </w:rPr>
        <w:t xml:space="preserve">To </w:t>
      </w:r>
      <w:r w:rsidR="0000281C" w:rsidRPr="0000281C">
        <w:rPr>
          <w:sz w:val="20"/>
          <w:szCs w:val="20"/>
        </w:rPr>
        <w:t>execute</w:t>
      </w:r>
      <w:r w:rsidRPr="0000281C">
        <w:rPr>
          <w:sz w:val="20"/>
          <w:szCs w:val="20"/>
        </w:rPr>
        <w:t xml:space="preserve"> </w:t>
      </w:r>
      <w:r w:rsidR="00C267AA" w:rsidRPr="0000281C">
        <w:rPr>
          <w:sz w:val="20"/>
          <w:szCs w:val="20"/>
        </w:rPr>
        <w:t>the entire</w:t>
      </w:r>
      <w:r w:rsidRPr="0000281C">
        <w:rPr>
          <w:sz w:val="20"/>
          <w:szCs w:val="20"/>
        </w:rPr>
        <w:t xml:space="preserve"> test cases concentrating on all validations.</w:t>
      </w:r>
    </w:p>
    <w:p w:rsidR="00F80895" w:rsidRDefault="00F80895" w:rsidP="00F80895">
      <w:pPr>
        <w:pStyle w:val="Default"/>
        <w:spacing w:after="19" w:line="276" w:lineRule="auto"/>
        <w:rPr>
          <w:sz w:val="20"/>
          <w:szCs w:val="20"/>
        </w:rPr>
      </w:pPr>
    </w:p>
    <w:p w:rsidR="00F80895" w:rsidRDefault="00F80895" w:rsidP="00F80895">
      <w:pPr>
        <w:pStyle w:val="Default"/>
        <w:spacing w:after="19" w:line="276" w:lineRule="auto"/>
        <w:rPr>
          <w:sz w:val="20"/>
          <w:szCs w:val="20"/>
        </w:rPr>
      </w:pPr>
    </w:p>
    <w:p w:rsidR="00513178" w:rsidRPr="00A473B1" w:rsidRDefault="00513178" w:rsidP="00E27536">
      <w:pPr>
        <w:pStyle w:val="ListParagraph"/>
        <w:numPr>
          <w:ilvl w:val="0"/>
          <w:numId w:val="20"/>
        </w:numPr>
        <w:tabs>
          <w:tab w:val="left" w:pos="450"/>
        </w:tabs>
        <w:ind w:left="0" w:firstLine="0"/>
        <w:rPr>
          <w:rFonts w:ascii="Verdana" w:hAnsi="Verdana"/>
          <w:sz w:val="20"/>
          <w:szCs w:val="20"/>
        </w:rPr>
      </w:pPr>
      <w:r w:rsidRPr="00513178">
        <w:rPr>
          <w:rFonts w:ascii="Verdana" w:hAnsi="Verdana" w:cs="Arial"/>
          <w:b/>
        </w:rPr>
        <w:lastRenderedPageBreak/>
        <w:t xml:space="preserve"> </w:t>
      </w:r>
      <w:r w:rsidRPr="00A473B1">
        <w:rPr>
          <w:rFonts w:ascii="Verdana" w:hAnsi="Verdana" w:cs="Arial"/>
          <w:b/>
          <w:sz w:val="20"/>
          <w:szCs w:val="20"/>
        </w:rPr>
        <w:t>SRE CORE:</w:t>
      </w:r>
      <w:bookmarkStart w:id="1" w:name="_GoBack"/>
      <w:bookmarkEnd w:id="1"/>
    </w:p>
    <w:p w:rsidR="00513178" w:rsidRDefault="00513178" w:rsidP="00F80895">
      <w:pPr>
        <w:numPr>
          <w:ilvl w:val="1"/>
          <w:numId w:val="29"/>
        </w:numPr>
        <w:tabs>
          <w:tab w:val="left" w:pos="450"/>
        </w:tabs>
        <w:spacing w:line="276" w:lineRule="auto"/>
        <w:ind w:left="0" w:firstLine="0"/>
        <w:rPr>
          <w:rFonts w:ascii="Verdana" w:hAnsi="Verdana"/>
        </w:rPr>
      </w:pPr>
      <w:r w:rsidRPr="001F32FE">
        <w:rPr>
          <w:rFonts w:ascii="Verdana" w:hAnsi="Verdana"/>
        </w:rPr>
        <w:t>Virtualization and Provisioning</w:t>
      </w:r>
    </w:p>
    <w:p w:rsidR="00513178" w:rsidRDefault="00513178" w:rsidP="00F80895">
      <w:pPr>
        <w:numPr>
          <w:ilvl w:val="1"/>
          <w:numId w:val="29"/>
        </w:numPr>
        <w:tabs>
          <w:tab w:val="left" w:pos="450"/>
        </w:tabs>
        <w:spacing w:line="276" w:lineRule="auto"/>
        <w:ind w:left="0" w:firstLine="0"/>
        <w:rPr>
          <w:rFonts w:ascii="Verdana" w:hAnsi="Verdana"/>
        </w:rPr>
      </w:pPr>
      <w:r w:rsidRPr="001F32FE">
        <w:rPr>
          <w:rFonts w:ascii="Verdana" w:hAnsi="Verdana"/>
        </w:rPr>
        <w:t>Containerization</w:t>
      </w:r>
    </w:p>
    <w:p w:rsidR="00513178" w:rsidRDefault="00513178" w:rsidP="00F80895">
      <w:pPr>
        <w:numPr>
          <w:ilvl w:val="1"/>
          <w:numId w:val="29"/>
        </w:numPr>
        <w:tabs>
          <w:tab w:val="left" w:pos="450"/>
        </w:tabs>
        <w:spacing w:line="276" w:lineRule="auto"/>
        <w:ind w:left="0" w:firstLine="0"/>
        <w:rPr>
          <w:rFonts w:ascii="Verdana" w:hAnsi="Verdana"/>
        </w:rPr>
      </w:pPr>
      <w:r w:rsidRPr="001F32FE">
        <w:rPr>
          <w:rFonts w:ascii="Verdana" w:hAnsi="Verdana"/>
        </w:rPr>
        <w:t>Cloud Infrastructure Management</w:t>
      </w:r>
    </w:p>
    <w:p w:rsidR="00513178" w:rsidRPr="001F32FE" w:rsidRDefault="00513178" w:rsidP="00F80895">
      <w:pPr>
        <w:numPr>
          <w:ilvl w:val="1"/>
          <w:numId w:val="29"/>
        </w:numPr>
        <w:tabs>
          <w:tab w:val="left" w:pos="450"/>
        </w:tabs>
        <w:spacing w:line="276" w:lineRule="auto"/>
        <w:ind w:left="0" w:firstLine="0"/>
        <w:rPr>
          <w:rFonts w:ascii="Verdana" w:hAnsi="Verdana"/>
        </w:rPr>
      </w:pPr>
      <w:r w:rsidRPr="001F32FE">
        <w:rPr>
          <w:rFonts w:ascii="Verdana" w:hAnsi="Verdana"/>
        </w:rPr>
        <w:t>Logging</w:t>
      </w:r>
      <w:r>
        <w:rPr>
          <w:rFonts w:ascii="Verdana" w:hAnsi="Verdana"/>
        </w:rPr>
        <w:t xml:space="preserve"> &amp; </w:t>
      </w:r>
      <w:r w:rsidRPr="001F32FE">
        <w:rPr>
          <w:rFonts w:ascii="Verdana" w:hAnsi="Verdana"/>
        </w:rPr>
        <w:t>Monitoring</w:t>
      </w:r>
    </w:p>
    <w:p w:rsidR="00513178" w:rsidRDefault="00513178" w:rsidP="00F80895">
      <w:pPr>
        <w:numPr>
          <w:ilvl w:val="1"/>
          <w:numId w:val="29"/>
        </w:numPr>
        <w:tabs>
          <w:tab w:val="left" w:pos="450"/>
        </w:tabs>
        <w:spacing w:line="276" w:lineRule="auto"/>
        <w:ind w:left="0" w:firstLine="0"/>
        <w:rPr>
          <w:rFonts w:ascii="Verdana" w:hAnsi="Verdana"/>
        </w:rPr>
      </w:pPr>
      <w:r w:rsidRPr="001F32FE">
        <w:rPr>
          <w:rFonts w:ascii="Verdana" w:hAnsi="Verdana"/>
        </w:rPr>
        <w:t>Automation &amp;</w:t>
      </w:r>
      <w:r>
        <w:rPr>
          <w:rFonts w:ascii="Verdana" w:hAnsi="Verdana"/>
        </w:rPr>
        <w:t xml:space="preserve"> </w:t>
      </w:r>
      <w:r w:rsidRPr="001F32FE">
        <w:rPr>
          <w:rFonts w:ascii="Verdana" w:hAnsi="Verdana"/>
        </w:rPr>
        <w:t>Advanced Shell scripting</w:t>
      </w:r>
    </w:p>
    <w:p w:rsidR="00513178" w:rsidRPr="00F80895" w:rsidRDefault="00513178" w:rsidP="00F80895">
      <w:pPr>
        <w:numPr>
          <w:ilvl w:val="1"/>
          <w:numId w:val="29"/>
        </w:numPr>
        <w:tabs>
          <w:tab w:val="left" w:pos="450"/>
        </w:tabs>
        <w:spacing w:line="276" w:lineRule="auto"/>
        <w:ind w:left="0" w:firstLine="0"/>
        <w:rPr>
          <w:rFonts w:ascii="Verdana" w:hAnsi="Verdana"/>
        </w:rPr>
      </w:pPr>
      <w:r>
        <w:rPr>
          <w:rFonts w:ascii="Verdana" w:hAnsi="Verdana"/>
        </w:rPr>
        <w:t xml:space="preserve">Ansible, </w:t>
      </w:r>
      <w:r w:rsidRPr="002102ED">
        <w:rPr>
          <w:rFonts w:ascii="Verdana" w:hAnsi="Verdana"/>
        </w:rPr>
        <w:t>Terraform</w:t>
      </w:r>
      <w:r>
        <w:rPr>
          <w:rFonts w:ascii="Verdana" w:hAnsi="Verdana"/>
        </w:rPr>
        <w:t xml:space="preserve">, Docker, GITlab &amp; </w:t>
      </w:r>
      <w:r w:rsidRPr="00B1010C">
        <w:rPr>
          <w:rFonts w:ascii="Verdana" w:hAnsi="Verdana"/>
        </w:rPr>
        <w:t>Stack Driver</w:t>
      </w:r>
    </w:p>
    <w:p w:rsidR="001120C8" w:rsidRPr="00477805" w:rsidRDefault="001120C8" w:rsidP="00E27536">
      <w:pPr>
        <w:pStyle w:val="SummaryHeader"/>
        <w:spacing w:line="276" w:lineRule="auto"/>
        <w:jc w:val="both"/>
        <w:outlineLvl w:val="0"/>
      </w:pPr>
      <w:r w:rsidRPr="00477805">
        <w:t>EDUCATION, TRAINING &amp; CERTIFICATIONS</w:t>
      </w:r>
    </w:p>
    <w:p w:rsidR="00E01A5F" w:rsidRDefault="00E01A5F" w:rsidP="00E27536">
      <w:pPr>
        <w:tabs>
          <w:tab w:val="left" w:pos="1800"/>
        </w:tabs>
        <w:suppressAutoHyphens/>
        <w:spacing w:line="276" w:lineRule="auto"/>
        <w:rPr>
          <w:rFonts w:ascii="Verdana" w:hAnsi="Verdana" w:cs="Arial"/>
          <w:bCs/>
        </w:rPr>
      </w:pPr>
      <w:bookmarkStart w:id="2" w:name="eED"/>
      <w:bookmarkEnd w:id="2"/>
    </w:p>
    <w:tbl>
      <w:tblPr>
        <w:tblpPr w:leftFromText="180" w:rightFromText="180" w:vertAnchor="text" w:horzAnchor="margin" w:tblpX="216" w:tblpY="127"/>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7"/>
        <w:gridCol w:w="1913"/>
        <w:gridCol w:w="1751"/>
        <w:gridCol w:w="1633"/>
        <w:gridCol w:w="1001"/>
        <w:gridCol w:w="1723"/>
      </w:tblGrid>
      <w:tr w:rsidR="006C2DB3" w:rsidRPr="008B1856" w:rsidTr="006C2DB3">
        <w:trPr>
          <w:trHeight w:val="348"/>
        </w:trPr>
        <w:tc>
          <w:tcPr>
            <w:tcW w:w="1607" w:type="dxa"/>
            <w:tcBorders>
              <w:top w:val="single" w:sz="4" w:space="0" w:color="000000"/>
              <w:left w:val="single" w:sz="4" w:space="0" w:color="000000"/>
              <w:bottom w:val="single" w:sz="4" w:space="0" w:color="000000"/>
              <w:right w:val="single" w:sz="4" w:space="0" w:color="000000"/>
            </w:tcBorders>
            <w:shd w:val="pct25" w:color="auto" w:fill="auto"/>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Examination</w:t>
            </w:r>
          </w:p>
        </w:tc>
        <w:tc>
          <w:tcPr>
            <w:tcW w:w="1913" w:type="dxa"/>
            <w:tcBorders>
              <w:top w:val="single" w:sz="4" w:space="0" w:color="000000"/>
              <w:left w:val="single" w:sz="4" w:space="0" w:color="000000"/>
              <w:bottom w:val="single" w:sz="4" w:space="0" w:color="000000"/>
              <w:right w:val="single" w:sz="4" w:space="0" w:color="000000"/>
            </w:tcBorders>
            <w:shd w:val="pct25" w:color="auto" w:fill="auto"/>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Discipline/ Specialization</w:t>
            </w:r>
          </w:p>
        </w:tc>
        <w:tc>
          <w:tcPr>
            <w:tcW w:w="1751" w:type="dxa"/>
            <w:tcBorders>
              <w:top w:val="single" w:sz="4" w:space="0" w:color="000000"/>
              <w:left w:val="single" w:sz="4" w:space="0" w:color="000000"/>
              <w:bottom w:val="single" w:sz="4" w:space="0" w:color="000000"/>
              <w:right w:val="single" w:sz="4" w:space="0" w:color="000000"/>
            </w:tcBorders>
            <w:shd w:val="pct25" w:color="auto" w:fill="auto"/>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School/ College</w:t>
            </w:r>
          </w:p>
        </w:tc>
        <w:tc>
          <w:tcPr>
            <w:tcW w:w="1633" w:type="dxa"/>
            <w:tcBorders>
              <w:top w:val="single" w:sz="4" w:space="0" w:color="000000"/>
              <w:left w:val="single" w:sz="4" w:space="0" w:color="000000"/>
              <w:bottom w:val="single" w:sz="4" w:space="0" w:color="000000"/>
              <w:right w:val="single" w:sz="4" w:space="0" w:color="000000"/>
            </w:tcBorders>
            <w:shd w:val="pct25" w:color="auto" w:fill="auto"/>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Board/ University</w:t>
            </w:r>
          </w:p>
        </w:tc>
        <w:tc>
          <w:tcPr>
            <w:tcW w:w="1001" w:type="dxa"/>
            <w:tcBorders>
              <w:top w:val="single" w:sz="4" w:space="0" w:color="000000"/>
              <w:left w:val="single" w:sz="4" w:space="0" w:color="000000"/>
              <w:bottom w:val="single" w:sz="4" w:space="0" w:color="000000"/>
              <w:right w:val="single" w:sz="4" w:space="0" w:color="000000"/>
            </w:tcBorders>
            <w:shd w:val="pct25" w:color="auto" w:fill="auto"/>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Year of Passing</w:t>
            </w:r>
          </w:p>
        </w:tc>
        <w:tc>
          <w:tcPr>
            <w:tcW w:w="1723" w:type="dxa"/>
            <w:tcBorders>
              <w:top w:val="single" w:sz="4" w:space="0" w:color="000000"/>
              <w:left w:val="single" w:sz="4" w:space="0" w:color="000000"/>
              <w:bottom w:val="single" w:sz="4" w:space="0" w:color="000000"/>
              <w:right w:val="single" w:sz="4" w:space="0" w:color="000000"/>
            </w:tcBorders>
            <w:shd w:val="pct25" w:color="auto" w:fill="auto"/>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Percentage (%)</w:t>
            </w:r>
          </w:p>
        </w:tc>
      </w:tr>
      <w:tr w:rsidR="006C2DB3" w:rsidRPr="008B1856" w:rsidTr="006C2DB3">
        <w:trPr>
          <w:trHeight w:val="371"/>
        </w:trPr>
        <w:tc>
          <w:tcPr>
            <w:tcW w:w="1607"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MSc.</w:t>
            </w:r>
          </w:p>
          <w:p w:rsidR="006C2DB3" w:rsidRPr="0000281C" w:rsidRDefault="006C2DB3" w:rsidP="00E27536">
            <w:pPr>
              <w:pStyle w:val="NoSpacing"/>
              <w:spacing w:line="276" w:lineRule="auto"/>
              <w:jc w:val="both"/>
              <w:rPr>
                <w:rFonts w:ascii="Verdana" w:eastAsia="Times New Roman" w:hAnsi="Verdana" w:cs="Verdana"/>
                <w:color w:val="000000"/>
                <w:sz w:val="20"/>
                <w:szCs w:val="20"/>
              </w:rPr>
            </w:pPr>
          </w:p>
        </w:tc>
        <w:tc>
          <w:tcPr>
            <w:tcW w:w="1913"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Bioinformatics</w:t>
            </w:r>
          </w:p>
        </w:tc>
        <w:tc>
          <w:tcPr>
            <w:tcW w:w="1751"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 xml:space="preserve">Amrita </w:t>
            </w:r>
            <w:proofErr w:type="spellStart"/>
            <w:r w:rsidRPr="0000281C">
              <w:rPr>
                <w:rFonts w:ascii="Verdana" w:eastAsia="Times New Roman" w:hAnsi="Verdana" w:cs="Verdana"/>
                <w:color w:val="000000"/>
                <w:sz w:val="20"/>
                <w:szCs w:val="20"/>
              </w:rPr>
              <w:t>Vishwa</w:t>
            </w:r>
            <w:proofErr w:type="spellEnd"/>
            <w:r w:rsidRPr="0000281C">
              <w:rPr>
                <w:rFonts w:ascii="Verdana" w:eastAsia="Times New Roman" w:hAnsi="Verdana" w:cs="Verdana"/>
                <w:color w:val="000000"/>
                <w:sz w:val="20"/>
                <w:szCs w:val="20"/>
              </w:rPr>
              <w:t xml:space="preserve"> </w:t>
            </w:r>
            <w:proofErr w:type="spellStart"/>
            <w:r w:rsidRPr="0000281C">
              <w:rPr>
                <w:rFonts w:ascii="Verdana" w:eastAsia="Times New Roman" w:hAnsi="Verdana" w:cs="Verdana"/>
                <w:color w:val="000000"/>
                <w:sz w:val="20"/>
                <w:szCs w:val="20"/>
              </w:rPr>
              <w:t>Vidyapeetham</w:t>
            </w:r>
            <w:proofErr w:type="spellEnd"/>
            <w:r w:rsidRPr="0000281C">
              <w:rPr>
                <w:rFonts w:ascii="Verdana" w:eastAsia="Times New Roman" w:hAnsi="Verdana" w:cs="Verdana"/>
                <w:color w:val="000000"/>
                <w:sz w:val="20"/>
                <w:szCs w:val="20"/>
              </w:rPr>
              <w:t xml:space="preserve"> University</w:t>
            </w:r>
          </w:p>
        </w:tc>
        <w:tc>
          <w:tcPr>
            <w:tcW w:w="1633"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Amrita University</w:t>
            </w:r>
          </w:p>
        </w:tc>
        <w:tc>
          <w:tcPr>
            <w:tcW w:w="1001"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2016</w:t>
            </w:r>
          </w:p>
        </w:tc>
        <w:tc>
          <w:tcPr>
            <w:tcW w:w="1723"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77%</w:t>
            </w:r>
          </w:p>
        </w:tc>
      </w:tr>
      <w:tr w:rsidR="006C2DB3" w:rsidRPr="008B1856" w:rsidTr="006C2DB3">
        <w:trPr>
          <w:trHeight w:val="371"/>
        </w:trPr>
        <w:tc>
          <w:tcPr>
            <w:tcW w:w="1607"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BSc</w:t>
            </w:r>
          </w:p>
          <w:p w:rsidR="006C2DB3" w:rsidRPr="0000281C" w:rsidRDefault="006C2DB3" w:rsidP="00E27536">
            <w:pPr>
              <w:pStyle w:val="NoSpacing"/>
              <w:spacing w:line="276" w:lineRule="auto"/>
              <w:jc w:val="both"/>
              <w:rPr>
                <w:rFonts w:ascii="Verdana" w:eastAsia="Times New Roman" w:hAnsi="Verdana" w:cs="Verdana"/>
                <w:color w:val="000000"/>
                <w:sz w:val="20"/>
                <w:szCs w:val="20"/>
              </w:rPr>
            </w:pPr>
          </w:p>
        </w:tc>
        <w:tc>
          <w:tcPr>
            <w:tcW w:w="191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Biotechnology</w:t>
            </w:r>
          </w:p>
        </w:tc>
        <w:tc>
          <w:tcPr>
            <w:tcW w:w="1751"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 xml:space="preserve">Amrita </w:t>
            </w:r>
            <w:proofErr w:type="spellStart"/>
            <w:r w:rsidRPr="0000281C">
              <w:rPr>
                <w:rFonts w:ascii="Verdana" w:eastAsia="Times New Roman" w:hAnsi="Verdana" w:cs="Verdana"/>
                <w:color w:val="000000"/>
                <w:sz w:val="20"/>
                <w:szCs w:val="20"/>
              </w:rPr>
              <w:t>Vishwa</w:t>
            </w:r>
            <w:proofErr w:type="spellEnd"/>
            <w:r w:rsidRPr="0000281C">
              <w:rPr>
                <w:rFonts w:ascii="Verdana" w:eastAsia="Times New Roman" w:hAnsi="Verdana" w:cs="Verdana"/>
                <w:color w:val="000000"/>
                <w:sz w:val="20"/>
                <w:szCs w:val="20"/>
              </w:rPr>
              <w:t xml:space="preserve"> </w:t>
            </w:r>
            <w:proofErr w:type="spellStart"/>
            <w:r w:rsidRPr="0000281C">
              <w:rPr>
                <w:rFonts w:ascii="Verdana" w:eastAsia="Times New Roman" w:hAnsi="Verdana" w:cs="Verdana"/>
                <w:color w:val="000000"/>
                <w:sz w:val="20"/>
                <w:szCs w:val="20"/>
              </w:rPr>
              <w:t>Vidyapeetham</w:t>
            </w:r>
            <w:proofErr w:type="spellEnd"/>
            <w:r w:rsidRPr="0000281C">
              <w:rPr>
                <w:rFonts w:ascii="Verdana" w:eastAsia="Times New Roman" w:hAnsi="Verdana" w:cs="Verdana"/>
                <w:color w:val="000000"/>
                <w:sz w:val="20"/>
                <w:szCs w:val="20"/>
              </w:rPr>
              <w:t xml:space="preserve"> University</w:t>
            </w:r>
          </w:p>
        </w:tc>
        <w:tc>
          <w:tcPr>
            <w:tcW w:w="163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 xml:space="preserve">Amrita </w:t>
            </w:r>
          </w:p>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University</w:t>
            </w:r>
          </w:p>
        </w:tc>
        <w:tc>
          <w:tcPr>
            <w:tcW w:w="1001"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2013</w:t>
            </w:r>
          </w:p>
        </w:tc>
        <w:tc>
          <w:tcPr>
            <w:tcW w:w="172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55%</w:t>
            </w:r>
          </w:p>
        </w:tc>
      </w:tr>
      <w:tr w:rsidR="006C2DB3" w:rsidRPr="008B1856" w:rsidTr="006C2DB3">
        <w:trPr>
          <w:trHeight w:val="348"/>
        </w:trPr>
        <w:tc>
          <w:tcPr>
            <w:tcW w:w="1607"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ind w:left="720" w:hanging="720"/>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HSE</w:t>
            </w:r>
          </w:p>
        </w:tc>
        <w:tc>
          <w:tcPr>
            <w:tcW w:w="1913"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 xml:space="preserve">Science </w:t>
            </w:r>
          </w:p>
        </w:tc>
        <w:tc>
          <w:tcPr>
            <w:tcW w:w="1751"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St. Aloysius’s. S</w:t>
            </w:r>
          </w:p>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Kollam</w:t>
            </w:r>
          </w:p>
        </w:tc>
        <w:tc>
          <w:tcPr>
            <w:tcW w:w="163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Higher Secondary education, Kerala</w:t>
            </w:r>
          </w:p>
        </w:tc>
        <w:tc>
          <w:tcPr>
            <w:tcW w:w="1001"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2010</w:t>
            </w:r>
          </w:p>
        </w:tc>
        <w:tc>
          <w:tcPr>
            <w:tcW w:w="172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69%</w:t>
            </w:r>
          </w:p>
        </w:tc>
      </w:tr>
      <w:tr w:rsidR="006C2DB3" w:rsidRPr="008B1856" w:rsidTr="006C2DB3">
        <w:trPr>
          <w:trHeight w:val="371"/>
        </w:trPr>
        <w:tc>
          <w:tcPr>
            <w:tcW w:w="1607"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SSLC</w:t>
            </w:r>
          </w:p>
        </w:tc>
        <w:tc>
          <w:tcPr>
            <w:tcW w:w="1913" w:type="dxa"/>
            <w:tcBorders>
              <w:top w:val="single" w:sz="4" w:space="0" w:color="000000"/>
              <w:left w:val="single" w:sz="4" w:space="0" w:color="000000"/>
              <w:bottom w:val="single" w:sz="4" w:space="0" w:color="000000"/>
              <w:right w:val="single" w:sz="4" w:space="0" w:color="000000"/>
            </w:tcBorders>
          </w:tcPr>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All Subjects</w:t>
            </w:r>
          </w:p>
          <w:p w:rsidR="006C2DB3" w:rsidRPr="0000281C" w:rsidRDefault="006C2DB3" w:rsidP="00E27536">
            <w:pPr>
              <w:pStyle w:val="NoSpacing"/>
              <w:spacing w:line="276" w:lineRule="auto"/>
              <w:jc w:val="center"/>
              <w:rPr>
                <w:rFonts w:ascii="Verdana" w:eastAsia="Times New Roman" w:hAnsi="Verdana" w:cs="Verdana"/>
                <w:color w:val="000000"/>
                <w:sz w:val="20"/>
                <w:szCs w:val="20"/>
              </w:rPr>
            </w:pPr>
          </w:p>
        </w:tc>
        <w:tc>
          <w:tcPr>
            <w:tcW w:w="1751"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St. Aloysius’s. S</w:t>
            </w:r>
          </w:p>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Kollam</w:t>
            </w:r>
          </w:p>
        </w:tc>
        <w:tc>
          <w:tcPr>
            <w:tcW w:w="163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 xml:space="preserve">Kerala State Board </w:t>
            </w:r>
          </w:p>
        </w:tc>
        <w:tc>
          <w:tcPr>
            <w:tcW w:w="1001"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2008</w:t>
            </w:r>
          </w:p>
        </w:tc>
        <w:tc>
          <w:tcPr>
            <w:tcW w:w="1723" w:type="dxa"/>
            <w:tcBorders>
              <w:top w:val="single" w:sz="4" w:space="0" w:color="000000"/>
              <w:left w:val="single" w:sz="4" w:space="0" w:color="000000"/>
              <w:bottom w:val="single" w:sz="4" w:space="0" w:color="000000"/>
              <w:right w:val="single" w:sz="4" w:space="0" w:color="000000"/>
            </w:tcBorders>
            <w:hideMark/>
          </w:tcPr>
          <w:p w:rsidR="006C2DB3" w:rsidRPr="0000281C" w:rsidRDefault="006C2DB3" w:rsidP="00E27536">
            <w:pPr>
              <w:pStyle w:val="NoSpacing"/>
              <w:spacing w:line="276" w:lineRule="auto"/>
              <w:jc w:val="center"/>
              <w:rPr>
                <w:rFonts w:ascii="Verdana" w:eastAsia="Times New Roman" w:hAnsi="Verdana" w:cs="Verdana"/>
                <w:color w:val="000000"/>
                <w:sz w:val="20"/>
                <w:szCs w:val="20"/>
              </w:rPr>
            </w:pPr>
            <w:r w:rsidRPr="0000281C">
              <w:rPr>
                <w:rFonts w:ascii="Verdana" w:eastAsia="Times New Roman" w:hAnsi="Verdana" w:cs="Verdana"/>
                <w:color w:val="000000"/>
                <w:sz w:val="20"/>
                <w:szCs w:val="20"/>
              </w:rPr>
              <w:t>79%</w:t>
            </w:r>
          </w:p>
          <w:p w:rsidR="006C2DB3" w:rsidRPr="0000281C" w:rsidRDefault="006C2DB3" w:rsidP="00E27536">
            <w:pPr>
              <w:pStyle w:val="NoSpacing"/>
              <w:spacing w:line="276" w:lineRule="auto"/>
              <w:jc w:val="center"/>
              <w:rPr>
                <w:rFonts w:ascii="Verdana" w:eastAsia="Times New Roman" w:hAnsi="Verdana" w:cs="Verdana"/>
                <w:color w:val="000000"/>
                <w:sz w:val="20"/>
                <w:szCs w:val="20"/>
              </w:rPr>
            </w:pPr>
          </w:p>
        </w:tc>
      </w:tr>
    </w:tbl>
    <w:p w:rsidR="001653B6" w:rsidRDefault="001653B6" w:rsidP="00E27536">
      <w:pPr>
        <w:spacing w:line="276" w:lineRule="auto"/>
      </w:pPr>
    </w:p>
    <w:p w:rsidR="001653B6" w:rsidRPr="00F80895" w:rsidRDefault="00A12F34" w:rsidP="00F80895">
      <w:pPr>
        <w:pStyle w:val="ListParagraph"/>
        <w:numPr>
          <w:ilvl w:val="0"/>
          <w:numId w:val="27"/>
        </w:numPr>
        <w:rPr>
          <w:rFonts w:ascii="Verdana" w:hAnsi="Verdana"/>
          <w:sz w:val="20"/>
          <w:szCs w:val="20"/>
        </w:rPr>
      </w:pPr>
      <w:r w:rsidRPr="00F80895">
        <w:rPr>
          <w:rFonts w:ascii="Verdana" w:hAnsi="Verdana"/>
          <w:sz w:val="20"/>
          <w:szCs w:val="20"/>
        </w:rPr>
        <w:t>Course completion of Site reliability engineer from stack route.</w:t>
      </w:r>
      <w:r w:rsidRPr="00F80895">
        <w:rPr>
          <w:sz w:val="20"/>
          <w:szCs w:val="20"/>
        </w:rPr>
        <w:t xml:space="preserve">  </w:t>
      </w:r>
    </w:p>
    <w:p w:rsidR="006C2DB3" w:rsidRDefault="006C2DB3" w:rsidP="00E27536">
      <w:pPr>
        <w:pStyle w:val="SummaryHeader"/>
        <w:pBdr>
          <w:top w:val="single" w:sz="12" w:space="3" w:color="auto"/>
        </w:pBdr>
        <w:spacing w:line="276" w:lineRule="auto"/>
        <w:jc w:val="both"/>
        <w:outlineLvl w:val="0"/>
      </w:pPr>
      <w:r>
        <w:t>PERSONAL DETAILS</w:t>
      </w:r>
    </w:p>
    <w:p w:rsidR="001653B6" w:rsidRDefault="001653B6" w:rsidP="00E27536">
      <w:pPr>
        <w:spacing w:line="276" w:lineRule="auto"/>
      </w:pPr>
    </w:p>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Date of birth</w:t>
      </w:r>
      <w:r w:rsidRPr="0000281C">
        <w:rPr>
          <w:rFonts w:ascii="Verdana" w:eastAsia="Times New Roman" w:hAnsi="Verdana" w:cs="Verdana"/>
          <w:color w:val="000000"/>
          <w:sz w:val="20"/>
          <w:szCs w:val="20"/>
        </w:rPr>
        <w:tab/>
      </w:r>
      <w:r w:rsidRPr="0000281C">
        <w:rPr>
          <w:rFonts w:ascii="Verdana" w:eastAsia="Times New Roman" w:hAnsi="Verdana" w:cs="Verdana"/>
          <w:color w:val="000000"/>
          <w:sz w:val="20"/>
          <w:szCs w:val="20"/>
        </w:rPr>
        <w:tab/>
      </w:r>
      <w:r w:rsidRPr="0000281C">
        <w:rPr>
          <w:rFonts w:ascii="Verdana" w:eastAsia="Times New Roman" w:hAnsi="Verdana" w:cs="Verdana"/>
          <w:color w:val="000000"/>
          <w:sz w:val="20"/>
          <w:szCs w:val="20"/>
        </w:rPr>
        <w:tab/>
        <w:t>:</w:t>
      </w:r>
      <w:r w:rsidRPr="0000281C">
        <w:rPr>
          <w:rFonts w:ascii="Verdana" w:eastAsia="Times New Roman" w:hAnsi="Verdana" w:cs="Verdana"/>
          <w:color w:val="000000"/>
          <w:sz w:val="20"/>
          <w:szCs w:val="20"/>
        </w:rPr>
        <w:tab/>
        <w:t>04 Nov</w:t>
      </w:r>
      <w:r w:rsidR="0000281C" w:rsidRPr="0000281C">
        <w:rPr>
          <w:rFonts w:ascii="Verdana" w:eastAsia="Times New Roman" w:hAnsi="Verdana" w:cs="Verdana"/>
          <w:color w:val="000000"/>
          <w:sz w:val="20"/>
          <w:szCs w:val="20"/>
        </w:rPr>
        <w:t>, 1992</w:t>
      </w:r>
    </w:p>
    <w:p w:rsidR="006C2DB3" w:rsidRPr="0000281C" w:rsidRDefault="001F32FE" w:rsidP="00E27536">
      <w:pPr>
        <w:pStyle w:val="NoSpacing"/>
        <w:spacing w:line="276" w:lineRule="auto"/>
        <w:rPr>
          <w:rFonts w:ascii="Verdana" w:eastAsia="Times New Roman" w:hAnsi="Verdana" w:cs="Verdana"/>
          <w:color w:val="000000"/>
          <w:sz w:val="20"/>
          <w:szCs w:val="20"/>
        </w:rPr>
      </w:pPr>
      <w:r>
        <w:rPr>
          <w:rFonts w:ascii="Verdana" w:eastAsia="Times New Roman" w:hAnsi="Verdana" w:cs="Verdana"/>
          <w:color w:val="000000"/>
          <w:sz w:val="20"/>
          <w:szCs w:val="20"/>
        </w:rPr>
        <w:t xml:space="preserve">Languages </w:t>
      </w:r>
      <w:r>
        <w:rPr>
          <w:rFonts w:ascii="Verdana" w:eastAsia="Times New Roman" w:hAnsi="Verdana" w:cs="Verdana"/>
          <w:color w:val="000000"/>
          <w:sz w:val="20"/>
          <w:szCs w:val="20"/>
        </w:rPr>
        <w:tab/>
      </w:r>
      <w:r>
        <w:rPr>
          <w:rFonts w:ascii="Verdana" w:eastAsia="Times New Roman" w:hAnsi="Verdana" w:cs="Verdana"/>
          <w:color w:val="000000"/>
          <w:sz w:val="20"/>
          <w:szCs w:val="20"/>
        </w:rPr>
        <w:tab/>
      </w:r>
      <w:r>
        <w:rPr>
          <w:rFonts w:ascii="Verdana" w:eastAsia="Times New Roman" w:hAnsi="Verdana" w:cs="Verdana"/>
          <w:color w:val="000000"/>
          <w:sz w:val="20"/>
          <w:szCs w:val="20"/>
        </w:rPr>
        <w:tab/>
        <w:t>:</w:t>
      </w:r>
      <w:r>
        <w:rPr>
          <w:rFonts w:ascii="Verdana" w:eastAsia="Times New Roman" w:hAnsi="Verdana" w:cs="Verdana"/>
          <w:color w:val="000000"/>
          <w:sz w:val="20"/>
          <w:szCs w:val="20"/>
        </w:rPr>
        <w:tab/>
        <w:t xml:space="preserve">English, </w:t>
      </w:r>
      <w:r w:rsidR="006C2DB3" w:rsidRPr="0000281C">
        <w:rPr>
          <w:rFonts w:ascii="Verdana" w:eastAsia="Times New Roman" w:hAnsi="Verdana" w:cs="Verdana"/>
          <w:color w:val="000000"/>
          <w:sz w:val="20"/>
          <w:szCs w:val="20"/>
        </w:rPr>
        <w:t>Malayalam.</w:t>
      </w:r>
    </w:p>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Marital status</w:t>
      </w:r>
      <w:r w:rsidRPr="0000281C">
        <w:rPr>
          <w:rFonts w:ascii="Verdana" w:eastAsia="Times New Roman" w:hAnsi="Verdana" w:cs="Verdana"/>
          <w:color w:val="000000"/>
          <w:sz w:val="20"/>
          <w:szCs w:val="20"/>
        </w:rPr>
        <w:tab/>
      </w:r>
      <w:r w:rsidRPr="0000281C">
        <w:rPr>
          <w:rFonts w:ascii="Verdana" w:eastAsia="Times New Roman" w:hAnsi="Verdana" w:cs="Verdana"/>
          <w:color w:val="000000"/>
          <w:sz w:val="20"/>
          <w:szCs w:val="20"/>
        </w:rPr>
        <w:tab/>
      </w:r>
      <w:r w:rsidRPr="0000281C">
        <w:rPr>
          <w:rFonts w:ascii="Verdana" w:eastAsia="Times New Roman" w:hAnsi="Verdana" w:cs="Verdana"/>
          <w:color w:val="000000"/>
          <w:sz w:val="20"/>
          <w:szCs w:val="20"/>
        </w:rPr>
        <w:tab/>
        <w:t>:</w:t>
      </w:r>
      <w:r w:rsidRPr="0000281C">
        <w:rPr>
          <w:rFonts w:ascii="Verdana" w:eastAsia="Times New Roman" w:hAnsi="Verdana" w:cs="Verdana"/>
          <w:color w:val="000000"/>
          <w:sz w:val="20"/>
          <w:szCs w:val="20"/>
        </w:rPr>
        <w:tab/>
        <w:t>Single</w:t>
      </w:r>
    </w:p>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Passport Holder</w:t>
      </w:r>
      <w:r w:rsidRPr="0000281C">
        <w:rPr>
          <w:rFonts w:ascii="Verdana" w:eastAsia="Times New Roman" w:hAnsi="Verdana" w:cs="Verdana"/>
          <w:color w:val="000000"/>
          <w:sz w:val="20"/>
          <w:szCs w:val="20"/>
        </w:rPr>
        <w:tab/>
        <w:t xml:space="preserve">          </w:t>
      </w:r>
      <w:r w:rsidR="00D321A3" w:rsidRPr="0000281C">
        <w:rPr>
          <w:rFonts w:ascii="Verdana" w:eastAsia="Times New Roman" w:hAnsi="Verdana" w:cs="Verdana"/>
          <w:color w:val="000000"/>
          <w:sz w:val="20"/>
          <w:szCs w:val="20"/>
        </w:rPr>
        <w:t xml:space="preserve"> :</w:t>
      </w:r>
      <w:r w:rsidRPr="0000281C">
        <w:rPr>
          <w:rFonts w:ascii="Verdana" w:eastAsia="Times New Roman" w:hAnsi="Verdana" w:cs="Verdana"/>
          <w:color w:val="000000"/>
          <w:sz w:val="20"/>
          <w:szCs w:val="20"/>
        </w:rPr>
        <w:tab/>
        <w:t>No</w:t>
      </w:r>
    </w:p>
    <w:p w:rsidR="006C2DB3" w:rsidRPr="0000281C" w:rsidRDefault="006C2DB3" w:rsidP="00E27536">
      <w:pPr>
        <w:pStyle w:val="NoSpacing"/>
        <w:spacing w:line="276" w:lineRule="auto"/>
        <w:rPr>
          <w:rFonts w:ascii="Verdana" w:eastAsia="Times New Roman" w:hAnsi="Verdana" w:cs="Verdana"/>
          <w:color w:val="000000"/>
          <w:sz w:val="20"/>
          <w:szCs w:val="20"/>
        </w:rPr>
      </w:pPr>
      <w:r w:rsidRPr="0000281C">
        <w:rPr>
          <w:rFonts w:ascii="Verdana" w:eastAsia="Times New Roman" w:hAnsi="Verdana" w:cs="Verdana"/>
          <w:color w:val="000000"/>
          <w:sz w:val="20"/>
          <w:szCs w:val="20"/>
        </w:rPr>
        <w:t xml:space="preserve">References </w:t>
      </w:r>
      <w:r w:rsidRPr="0000281C">
        <w:rPr>
          <w:rFonts w:ascii="Verdana" w:eastAsia="Times New Roman" w:hAnsi="Verdana" w:cs="Verdana"/>
          <w:color w:val="000000"/>
          <w:sz w:val="20"/>
          <w:szCs w:val="20"/>
        </w:rPr>
        <w:tab/>
      </w:r>
      <w:r w:rsidRPr="0000281C">
        <w:rPr>
          <w:rFonts w:ascii="Verdana" w:eastAsia="Times New Roman" w:hAnsi="Verdana" w:cs="Verdana"/>
          <w:color w:val="000000"/>
          <w:sz w:val="20"/>
          <w:szCs w:val="20"/>
        </w:rPr>
        <w:tab/>
      </w:r>
      <w:r w:rsidRPr="0000281C">
        <w:rPr>
          <w:rFonts w:ascii="Verdana" w:eastAsia="Times New Roman" w:hAnsi="Verdana" w:cs="Verdana"/>
          <w:color w:val="000000"/>
          <w:sz w:val="20"/>
          <w:szCs w:val="20"/>
        </w:rPr>
        <w:tab/>
        <w:t>:</w:t>
      </w:r>
      <w:r w:rsidRPr="0000281C">
        <w:rPr>
          <w:rFonts w:ascii="Verdana" w:eastAsia="Times New Roman" w:hAnsi="Verdana" w:cs="Verdana"/>
          <w:color w:val="000000"/>
          <w:sz w:val="20"/>
          <w:szCs w:val="20"/>
        </w:rPr>
        <w:tab/>
        <w:t>Available on request.</w:t>
      </w:r>
    </w:p>
    <w:bookmarkEnd w:id="0"/>
    <w:p w:rsidR="001653B6" w:rsidRDefault="001653B6" w:rsidP="00E27536">
      <w:pPr>
        <w:spacing w:line="276" w:lineRule="auto"/>
      </w:pPr>
    </w:p>
    <w:sectPr w:rsidR="001653B6" w:rsidSect="00F80895">
      <w:headerReference w:type="even" r:id="rId11"/>
      <w:headerReference w:type="default" r:id="rId12"/>
      <w:footerReference w:type="even" r:id="rId13"/>
      <w:footerReference w:type="default" r:id="rId14"/>
      <w:endnotePr>
        <w:numFmt w:val="decimal"/>
      </w:endnotePr>
      <w:type w:val="continuous"/>
      <w:pgSz w:w="12240" w:h="15840" w:code="1"/>
      <w:pgMar w:top="540" w:right="720" w:bottom="630" w:left="1440" w:header="1584" w:footer="1094"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B12" w:rsidRDefault="00E72B12">
      <w:pPr>
        <w:spacing w:line="20" w:lineRule="exact"/>
      </w:pPr>
    </w:p>
  </w:endnote>
  <w:endnote w:type="continuationSeparator" w:id="0">
    <w:p w:rsidR="00E72B12" w:rsidRDefault="00E72B12">
      <w:r>
        <w:t xml:space="preserve"> </w:t>
      </w:r>
    </w:p>
  </w:endnote>
  <w:endnote w:type="continuationNotice" w:id="1">
    <w:p w:rsidR="00E72B12" w:rsidRDefault="00E72B1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Device Font 10cpi"/>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E4" w:rsidRDefault="005F54E4" w:rsidP="008750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54E4" w:rsidRDefault="005F54E4" w:rsidP="00CE0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E4" w:rsidRPr="008750ED" w:rsidRDefault="005F54E4" w:rsidP="001120C8">
    <w:pPr>
      <w:pStyle w:val="Footer"/>
      <w:tabs>
        <w:tab w:val="clear" w:pos="4320"/>
        <w:tab w:val="clear" w:pos="8640"/>
        <w:tab w:val="center" w:pos="4680"/>
      </w:tabs>
      <w:jc w:val="right"/>
      <w:rPr>
        <w:rFonts w:ascii="Verdana" w:hAnsi="Verdana"/>
        <w:lang w:val="fr-FR"/>
      </w:rPr>
    </w:pPr>
    <w:r w:rsidRPr="006C1277">
      <w:rPr>
        <w:rFonts w:ascii="Verdana" w:hAnsi="Verdana"/>
        <w:lang w:val="fr-FR"/>
      </w:rPr>
      <w:t xml:space="preserve">Page </w:t>
    </w:r>
    <w:r w:rsidRPr="006C1277">
      <w:rPr>
        <w:rFonts w:ascii="Verdana" w:hAnsi="Verdana"/>
        <w:lang w:val="fr-FR"/>
      </w:rPr>
      <w:fldChar w:fldCharType="begin"/>
    </w:r>
    <w:r w:rsidRPr="006C1277">
      <w:rPr>
        <w:rFonts w:ascii="Verdana" w:hAnsi="Verdana"/>
        <w:lang w:val="fr-FR"/>
      </w:rPr>
      <w:instrText xml:space="preserve"> PAGE </w:instrText>
    </w:r>
    <w:r w:rsidRPr="006C1277">
      <w:rPr>
        <w:rFonts w:ascii="Verdana" w:hAnsi="Verdana"/>
        <w:lang w:val="fr-FR"/>
      </w:rPr>
      <w:fldChar w:fldCharType="separate"/>
    </w:r>
    <w:r w:rsidR="00F80895">
      <w:rPr>
        <w:rFonts w:ascii="Verdana" w:hAnsi="Verdana"/>
        <w:noProof/>
        <w:lang w:val="fr-FR"/>
      </w:rPr>
      <w:t>3</w:t>
    </w:r>
    <w:r w:rsidRPr="006C1277">
      <w:rPr>
        <w:rFonts w:ascii="Verdana" w:hAnsi="Verdana"/>
        <w:lang w:val="fr-FR"/>
      </w:rPr>
      <w:fldChar w:fldCharType="end"/>
    </w:r>
    <w:r w:rsidRPr="006C1277">
      <w:rPr>
        <w:rFonts w:ascii="Verdana" w:hAnsi="Verdana"/>
        <w:lang w:val="fr-FR"/>
      </w:rPr>
      <w:t xml:space="preserve"> </w:t>
    </w:r>
    <w:r>
      <w:rPr>
        <w:rFonts w:ascii="Verdana" w:hAnsi="Verdana"/>
        <w:lang w:val="fr-FR"/>
      </w:rPr>
      <w:t>of</w:t>
    </w:r>
    <w:r w:rsidRPr="006C1277">
      <w:rPr>
        <w:rFonts w:ascii="Verdana" w:hAnsi="Verdana"/>
        <w:lang w:val="fr-FR"/>
      </w:rPr>
      <w:t xml:space="preserve"> </w:t>
    </w:r>
    <w:r w:rsidRPr="006C1277">
      <w:rPr>
        <w:rFonts w:ascii="Verdana" w:hAnsi="Verdana"/>
        <w:lang w:val="fr-FR"/>
      </w:rPr>
      <w:fldChar w:fldCharType="begin"/>
    </w:r>
    <w:r w:rsidRPr="006C1277">
      <w:rPr>
        <w:rFonts w:ascii="Verdana" w:hAnsi="Verdana"/>
        <w:lang w:val="fr-FR"/>
      </w:rPr>
      <w:instrText xml:space="preserve"> NUMPAGES </w:instrText>
    </w:r>
    <w:r w:rsidRPr="006C1277">
      <w:rPr>
        <w:rFonts w:ascii="Verdana" w:hAnsi="Verdana"/>
        <w:lang w:val="fr-FR"/>
      </w:rPr>
      <w:fldChar w:fldCharType="separate"/>
    </w:r>
    <w:r w:rsidR="00F80895">
      <w:rPr>
        <w:rFonts w:ascii="Verdana" w:hAnsi="Verdana"/>
        <w:noProof/>
        <w:lang w:val="fr-FR"/>
      </w:rPr>
      <w:t>3</w:t>
    </w:r>
    <w:r w:rsidRPr="006C1277">
      <w:rPr>
        <w:rFonts w:ascii="Verdana" w:hAnsi="Verdana"/>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B12" w:rsidRDefault="00E72B12">
      <w:r>
        <w:separator/>
      </w:r>
    </w:p>
  </w:footnote>
  <w:footnote w:type="continuationSeparator" w:id="0">
    <w:p w:rsidR="00E72B12" w:rsidRDefault="00E72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E4" w:rsidRDefault="005F54E4" w:rsidP="00CA5D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54E4" w:rsidRDefault="005F54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4E4" w:rsidRDefault="005F54E4" w:rsidP="00C006D5">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6.8pt;height:15pt;visibility:visible" o:bullet="t">
        <v:imagedata r:id="rId1" o:title=""/>
      </v:shape>
    </w:pict>
  </w:numPicBullet>
  <w:numPicBullet w:numPicBulletId="1">
    <w:pict>
      <v:shape id="_x0000_i1184" type="#_x0000_t75" style="width:36pt;height:36pt;visibility:visible;mso-wrap-style:square" o:bullet="t">
        <v:imagedata r:id="rId2" o:title="" croptop="10169f" cropbottom="12167f" cropleft="7567f" cropright="6314f"/>
      </v:shape>
    </w:pict>
  </w:numPicBullet>
  <w:abstractNum w:abstractNumId="0">
    <w:nsid w:val="FFFFFFFE"/>
    <w:multiLevelType w:val="singleLevel"/>
    <w:tmpl w:val="04684C0E"/>
    <w:lvl w:ilvl="0">
      <w:numFmt w:val="decimal"/>
      <w:pStyle w:val="EducationDetails"/>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Times New Roman"/>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6">
    <w:nsid w:val="00090FE4"/>
    <w:multiLevelType w:val="hybridMultilevel"/>
    <w:tmpl w:val="CD1076F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9E6F7A"/>
    <w:multiLevelType w:val="hybridMultilevel"/>
    <w:tmpl w:val="F18E9B6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0F2F2683"/>
    <w:multiLevelType w:val="hybridMultilevel"/>
    <w:tmpl w:val="3C3E9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A8174A"/>
    <w:multiLevelType w:val="hybridMultilevel"/>
    <w:tmpl w:val="E4789670"/>
    <w:lvl w:ilvl="0" w:tplc="0130DB76">
      <w:start w:val="1"/>
      <w:numFmt w:val="decimal"/>
      <w:lvlText w:val="%1)"/>
      <w:lvlJc w:val="left"/>
      <w:pPr>
        <w:ind w:left="36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4C2936"/>
    <w:multiLevelType w:val="hybridMultilevel"/>
    <w:tmpl w:val="845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B626A"/>
    <w:multiLevelType w:val="hybridMultilevel"/>
    <w:tmpl w:val="8D64D30A"/>
    <w:name w:val="WW8Num32"/>
    <w:lvl w:ilvl="0" w:tplc="D2E67992">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217620"/>
    <w:multiLevelType w:val="hybridMultilevel"/>
    <w:tmpl w:val="033EA7CA"/>
    <w:lvl w:ilvl="0" w:tplc="7C182F6A">
      <w:start w:val="1"/>
      <w:numFmt w:val="bullet"/>
      <w:pStyle w:val="bodytexttightpara"/>
      <w:lvlText w:val=""/>
      <w:lvlJc w:val="left"/>
      <w:pPr>
        <w:tabs>
          <w:tab w:val="num" w:pos="2880"/>
        </w:tabs>
        <w:ind w:left="2880" w:hanging="360"/>
      </w:pPr>
      <w:rPr>
        <w:rFonts w:ascii="Symbol" w:hAnsi="Symbol" w:hint="default"/>
      </w:rPr>
    </w:lvl>
    <w:lvl w:ilvl="1" w:tplc="4C0E3296">
      <w:start w:val="1"/>
      <w:numFmt w:val="bullet"/>
      <w:lvlText w:val="-"/>
      <w:lvlJc w:val="left"/>
      <w:pPr>
        <w:tabs>
          <w:tab w:val="num" w:pos="3600"/>
        </w:tabs>
        <w:ind w:left="3600" w:hanging="360"/>
      </w:pPr>
      <w:rPr>
        <w:rFonts w:ascii="Times New Roman" w:hAnsi="Times New Roman" w:cs="Times New Roman"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F807E8A"/>
    <w:multiLevelType w:val="hybridMultilevel"/>
    <w:tmpl w:val="AF4C8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8303773"/>
    <w:multiLevelType w:val="hybridMultilevel"/>
    <w:tmpl w:val="C650730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850887"/>
    <w:multiLevelType w:val="hybridMultilevel"/>
    <w:tmpl w:val="30769F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43486205"/>
    <w:multiLevelType w:val="multilevel"/>
    <w:tmpl w:val="EB7ED4DA"/>
    <w:styleLink w:val="Style1"/>
    <w:lvl w:ilvl="0">
      <w:start w:val="1"/>
      <w:numFmt w:val="decimal"/>
      <w:lvlText w:val="%1 of 1"/>
      <w:lvlJc w:val="left"/>
      <w:pPr>
        <w:tabs>
          <w:tab w:val="num" w:pos="360"/>
        </w:tabs>
        <w:ind w:left="360" w:hanging="360"/>
      </w:pPr>
      <w:rPr>
        <w:rFonts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515158E9"/>
    <w:multiLevelType w:val="hybridMultilevel"/>
    <w:tmpl w:val="4A32F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243A7F"/>
    <w:multiLevelType w:val="hybridMultilevel"/>
    <w:tmpl w:val="BB703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341D11"/>
    <w:multiLevelType w:val="hybridMultilevel"/>
    <w:tmpl w:val="B2388D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DF7B27"/>
    <w:multiLevelType w:val="hybridMultilevel"/>
    <w:tmpl w:val="B2CCEB50"/>
    <w:lvl w:ilvl="0" w:tplc="0D3E4842">
      <w:start w:val="1"/>
      <w:numFmt w:val="bullet"/>
      <w:lvlText w:val=""/>
      <w:lvlPicBulletId w:val="0"/>
      <w:lvlJc w:val="left"/>
      <w:pPr>
        <w:tabs>
          <w:tab w:val="num" w:pos="360"/>
        </w:tabs>
        <w:ind w:left="360" w:hanging="360"/>
      </w:pPr>
      <w:rPr>
        <w:rFonts w:ascii="Symbol" w:hAnsi="Symbol" w:hint="default"/>
      </w:rPr>
    </w:lvl>
    <w:lvl w:ilvl="1" w:tplc="6E7E737A" w:tentative="1">
      <w:start w:val="1"/>
      <w:numFmt w:val="bullet"/>
      <w:lvlText w:val=""/>
      <w:lvlJc w:val="left"/>
      <w:pPr>
        <w:tabs>
          <w:tab w:val="num" w:pos="1080"/>
        </w:tabs>
        <w:ind w:left="1080" w:hanging="360"/>
      </w:pPr>
      <w:rPr>
        <w:rFonts w:ascii="Symbol" w:hAnsi="Symbol" w:hint="default"/>
      </w:rPr>
    </w:lvl>
    <w:lvl w:ilvl="2" w:tplc="9F16A708" w:tentative="1">
      <w:start w:val="1"/>
      <w:numFmt w:val="bullet"/>
      <w:lvlText w:val=""/>
      <w:lvlJc w:val="left"/>
      <w:pPr>
        <w:tabs>
          <w:tab w:val="num" w:pos="1800"/>
        </w:tabs>
        <w:ind w:left="1800" w:hanging="360"/>
      </w:pPr>
      <w:rPr>
        <w:rFonts w:ascii="Symbol" w:hAnsi="Symbol" w:hint="default"/>
      </w:rPr>
    </w:lvl>
    <w:lvl w:ilvl="3" w:tplc="63842E5C" w:tentative="1">
      <w:start w:val="1"/>
      <w:numFmt w:val="bullet"/>
      <w:lvlText w:val=""/>
      <w:lvlJc w:val="left"/>
      <w:pPr>
        <w:tabs>
          <w:tab w:val="num" w:pos="2520"/>
        </w:tabs>
        <w:ind w:left="2520" w:hanging="360"/>
      </w:pPr>
      <w:rPr>
        <w:rFonts w:ascii="Symbol" w:hAnsi="Symbol" w:hint="default"/>
      </w:rPr>
    </w:lvl>
    <w:lvl w:ilvl="4" w:tplc="DB7240DC" w:tentative="1">
      <w:start w:val="1"/>
      <w:numFmt w:val="bullet"/>
      <w:lvlText w:val=""/>
      <w:lvlJc w:val="left"/>
      <w:pPr>
        <w:tabs>
          <w:tab w:val="num" w:pos="3240"/>
        </w:tabs>
        <w:ind w:left="3240" w:hanging="360"/>
      </w:pPr>
      <w:rPr>
        <w:rFonts w:ascii="Symbol" w:hAnsi="Symbol" w:hint="default"/>
      </w:rPr>
    </w:lvl>
    <w:lvl w:ilvl="5" w:tplc="A40CFEBA" w:tentative="1">
      <w:start w:val="1"/>
      <w:numFmt w:val="bullet"/>
      <w:lvlText w:val=""/>
      <w:lvlJc w:val="left"/>
      <w:pPr>
        <w:tabs>
          <w:tab w:val="num" w:pos="3960"/>
        </w:tabs>
        <w:ind w:left="3960" w:hanging="360"/>
      </w:pPr>
      <w:rPr>
        <w:rFonts w:ascii="Symbol" w:hAnsi="Symbol" w:hint="default"/>
      </w:rPr>
    </w:lvl>
    <w:lvl w:ilvl="6" w:tplc="A920CF34" w:tentative="1">
      <w:start w:val="1"/>
      <w:numFmt w:val="bullet"/>
      <w:lvlText w:val=""/>
      <w:lvlJc w:val="left"/>
      <w:pPr>
        <w:tabs>
          <w:tab w:val="num" w:pos="4680"/>
        </w:tabs>
        <w:ind w:left="4680" w:hanging="360"/>
      </w:pPr>
      <w:rPr>
        <w:rFonts w:ascii="Symbol" w:hAnsi="Symbol" w:hint="default"/>
      </w:rPr>
    </w:lvl>
    <w:lvl w:ilvl="7" w:tplc="A6B2A774" w:tentative="1">
      <w:start w:val="1"/>
      <w:numFmt w:val="bullet"/>
      <w:lvlText w:val=""/>
      <w:lvlJc w:val="left"/>
      <w:pPr>
        <w:tabs>
          <w:tab w:val="num" w:pos="5400"/>
        </w:tabs>
        <w:ind w:left="5400" w:hanging="360"/>
      </w:pPr>
      <w:rPr>
        <w:rFonts w:ascii="Symbol" w:hAnsi="Symbol" w:hint="default"/>
      </w:rPr>
    </w:lvl>
    <w:lvl w:ilvl="8" w:tplc="7D220360" w:tentative="1">
      <w:start w:val="1"/>
      <w:numFmt w:val="bullet"/>
      <w:lvlText w:val=""/>
      <w:lvlJc w:val="left"/>
      <w:pPr>
        <w:tabs>
          <w:tab w:val="num" w:pos="6120"/>
        </w:tabs>
        <w:ind w:left="6120" w:hanging="360"/>
      </w:pPr>
      <w:rPr>
        <w:rFonts w:ascii="Symbol" w:hAnsi="Symbol" w:hint="default"/>
      </w:rPr>
    </w:lvl>
  </w:abstractNum>
  <w:abstractNum w:abstractNumId="22">
    <w:nsid w:val="5E60431D"/>
    <w:multiLevelType w:val="hybridMultilevel"/>
    <w:tmpl w:val="CF40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7B5D80"/>
    <w:multiLevelType w:val="hybridMultilevel"/>
    <w:tmpl w:val="611C0770"/>
    <w:lvl w:ilvl="0" w:tplc="04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4">
    <w:nsid w:val="65F112F2"/>
    <w:multiLevelType w:val="hybridMultilevel"/>
    <w:tmpl w:val="FA3EBDC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71AC10B6"/>
    <w:multiLevelType w:val="hybridMultilevel"/>
    <w:tmpl w:val="A7806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7D64FD"/>
    <w:multiLevelType w:val="hybridMultilevel"/>
    <w:tmpl w:val="332ED3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7E930E95"/>
    <w:multiLevelType w:val="hybridMultilevel"/>
    <w:tmpl w:val="56905B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3"/>
  </w:num>
  <w:num w:numId="2">
    <w:abstractNumId w:val="0"/>
    <w:lvlOverride w:ilvl="0">
      <w:lvl w:ilvl="0">
        <w:numFmt w:val="bullet"/>
        <w:pStyle w:val="EducationDetails"/>
        <w:lvlText w:val=""/>
        <w:legacy w:legacy="1" w:legacySpace="0" w:legacyIndent="360"/>
        <w:lvlJc w:val="left"/>
        <w:rPr>
          <w:rFonts w:ascii="Symbol" w:hAnsi="Symbol" w:hint="default"/>
        </w:rPr>
      </w:lvl>
    </w:lvlOverride>
  </w:num>
  <w:num w:numId="3">
    <w:abstractNumId w:val="26"/>
  </w:num>
  <w:num w:numId="4">
    <w:abstractNumId w:val="7"/>
  </w:num>
  <w:num w:numId="5">
    <w:abstractNumId w:val="19"/>
  </w:num>
  <w:num w:numId="6">
    <w:abstractNumId w:val="22"/>
  </w:num>
  <w:num w:numId="7">
    <w:abstractNumId w:val="17"/>
  </w:num>
  <w:num w:numId="8">
    <w:abstractNumId w:val="24"/>
  </w:num>
  <w:num w:numId="9">
    <w:abstractNumId w:val="8"/>
  </w:num>
  <w:num w:numId="10">
    <w:abstractNumId w:val="28"/>
  </w:num>
  <w:num w:numId="11">
    <w:abstractNumId w:val="25"/>
  </w:num>
  <w:num w:numId="12">
    <w:abstractNumId w:val="16"/>
  </w:num>
  <w:num w:numId="13">
    <w:abstractNumId w:val="27"/>
  </w:num>
  <w:num w:numId="14">
    <w:abstractNumId w:val="3"/>
  </w:num>
  <w:num w:numId="15">
    <w:abstractNumId w:val="4"/>
  </w:num>
  <w:num w:numId="16">
    <w:abstractNumId w:val="5"/>
  </w:num>
  <w:num w:numId="17">
    <w:abstractNumId w:val="1"/>
  </w:num>
  <w:num w:numId="18">
    <w:abstractNumId w:val="2"/>
  </w:num>
  <w:num w:numId="19">
    <w:abstractNumId w:val="21"/>
  </w:num>
  <w:num w:numId="20">
    <w:abstractNumId w:val="10"/>
  </w:num>
  <w:num w:numId="21">
    <w:abstractNumId w:val="20"/>
  </w:num>
  <w:num w:numId="22">
    <w:abstractNumId w:val="12"/>
  </w:num>
  <w:num w:numId="23">
    <w:abstractNumId w:val="18"/>
  </w:num>
  <w:num w:numId="24">
    <w:abstractNumId w:val="14"/>
  </w:num>
  <w:num w:numId="25">
    <w:abstractNumId w:val="23"/>
  </w:num>
  <w:num w:numId="26">
    <w:abstractNumId w:val="15"/>
  </w:num>
  <w:num w:numId="27">
    <w:abstractNumId w:val="11"/>
  </w:num>
  <w:num w:numId="28">
    <w:abstractNumId w:val="9"/>
  </w:num>
  <w:num w:numId="2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770"/>
    <w:rsid w:val="00000C72"/>
    <w:rsid w:val="0000281C"/>
    <w:rsid w:val="00011957"/>
    <w:rsid w:val="00011C1F"/>
    <w:rsid w:val="00025B40"/>
    <w:rsid w:val="00025EF0"/>
    <w:rsid w:val="0003038C"/>
    <w:rsid w:val="000315DE"/>
    <w:rsid w:val="00032A1A"/>
    <w:rsid w:val="00042FDB"/>
    <w:rsid w:val="00044445"/>
    <w:rsid w:val="00052B3E"/>
    <w:rsid w:val="00052F00"/>
    <w:rsid w:val="00053069"/>
    <w:rsid w:val="00064056"/>
    <w:rsid w:val="0006681D"/>
    <w:rsid w:val="00073A6E"/>
    <w:rsid w:val="00090337"/>
    <w:rsid w:val="00092627"/>
    <w:rsid w:val="000972DE"/>
    <w:rsid w:val="000A212C"/>
    <w:rsid w:val="000A3F3B"/>
    <w:rsid w:val="000A5D42"/>
    <w:rsid w:val="000B2FE4"/>
    <w:rsid w:val="000B53B8"/>
    <w:rsid w:val="000B5DD7"/>
    <w:rsid w:val="000B6B3F"/>
    <w:rsid w:val="000B7243"/>
    <w:rsid w:val="000C146E"/>
    <w:rsid w:val="000C66D2"/>
    <w:rsid w:val="000C7374"/>
    <w:rsid w:val="000D0781"/>
    <w:rsid w:val="000E0114"/>
    <w:rsid w:val="000E4179"/>
    <w:rsid w:val="000E7492"/>
    <w:rsid w:val="0010090E"/>
    <w:rsid w:val="00104748"/>
    <w:rsid w:val="001120C8"/>
    <w:rsid w:val="001129CE"/>
    <w:rsid w:val="00113172"/>
    <w:rsid w:val="0012181E"/>
    <w:rsid w:val="00122705"/>
    <w:rsid w:val="00132461"/>
    <w:rsid w:val="001336B8"/>
    <w:rsid w:val="00133FE8"/>
    <w:rsid w:val="00140844"/>
    <w:rsid w:val="00141CB6"/>
    <w:rsid w:val="00142A7E"/>
    <w:rsid w:val="00150EA9"/>
    <w:rsid w:val="00155319"/>
    <w:rsid w:val="001563E8"/>
    <w:rsid w:val="00162B6D"/>
    <w:rsid w:val="00164447"/>
    <w:rsid w:val="001653B6"/>
    <w:rsid w:val="0016637A"/>
    <w:rsid w:val="00166785"/>
    <w:rsid w:val="001718F6"/>
    <w:rsid w:val="00172158"/>
    <w:rsid w:val="001759CE"/>
    <w:rsid w:val="00176338"/>
    <w:rsid w:val="001817E6"/>
    <w:rsid w:val="001936EB"/>
    <w:rsid w:val="0019715A"/>
    <w:rsid w:val="001A159F"/>
    <w:rsid w:val="001A4BD1"/>
    <w:rsid w:val="001B017F"/>
    <w:rsid w:val="001C0C62"/>
    <w:rsid w:val="001C43EE"/>
    <w:rsid w:val="001C54C0"/>
    <w:rsid w:val="001C63B1"/>
    <w:rsid w:val="001C789A"/>
    <w:rsid w:val="001D1640"/>
    <w:rsid w:val="001D6C9B"/>
    <w:rsid w:val="001F22D8"/>
    <w:rsid w:val="001F32FE"/>
    <w:rsid w:val="00206474"/>
    <w:rsid w:val="002102ED"/>
    <w:rsid w:val="00222B8E"/>
    <w:rsid w:val="00233C9C"/>
    <w:rsid w:val="00243E7E"/>
    <w:rsid w:val="002676F9"/>
    <w:rsid w:val="00282BD4"/>
    <w:rsid w:val="00290718"/>
    <w:rsid w:val="002A5506"/>
    <w:rsid w:val="002D062B"/>
    <w:rsid w:val="002D1856"/>
    <w:rsid w:val="002D2068"/>
    <w:rsid w:val="002D634C"/>
    <w:rsid w:val="002E0439"/>
    <w:rsid w:val="002F1685"/>
    <w:rsid w:val="002F1D2B"/>
    <w:rsid w:val="002F4ED1"/>
    <w:rsid w:val="002F57C6"/>
    <w:rsid w:val="00302B27"/>
    <w:rsid w:val="0031095D"/>
    <w:rsid w:val="003144EA"/>
    <w:rsid w:val="0031547D"/>
    <w:rsid w:val="0032323F"/>
    <w:rsid w:val="00324770"/>
    <w:rsid w:val="00324C19"/>
    <w:rsid w:val="003350A4"/>
    <w:rsid w:val="0034156B"/>
    <w:rsid w:val="00341EDE"/>
    <w:rsid w:val="003474CE"/>
    <w:rsid w:val="003510D5"/>
    <w:rsid w:val="00352555"/>
    <w:rsid w:val="00357CB9"/>
    <w:rsid w:val="00364395"/>
    <w:rsid w:val="0037711F"/>
    <w:rsid w:val="0038339A"/>
    <w:rsid w:val="00383707"/>
    <w:rsid w:val="003947EB"/>
    <w:rsid w:val="003B2754"/>
    <w:rsid w:val="003B4F31"/>
    <w:rsid w:val="003C1014"/>
    <w:rsid w:val="003C407F"/>
    <w:rsid w:val="003D1922"/>
    <w:rsid w:val="003D2557"/>
    <w:rsid w:val="003D6D57"/>
    <w:rsid w:val="003E6A3A"/>
    <w:rsid w:val="003F2138"/>
    <w:rsid w:val="003F4394"/>
    <w:rsid w:val="003F449D"/>
    <w:rsid w:val="003F7384"/>
    <w:rsid w:val="0040040D"/>
    <w:rsid w:val="00405730"/>
    <w:rsid w:val="0040653C"/>
    <w:rsid w:val="004168CD"/>
    <w:rsid w:val="00423C7C"/>
    <w:rsid w:val="00435278"/>
    <w:rsid w:val="004405D7"/>
    <w:rsid w:val="004406EF"/>
    <w:rsid w:val="00441A85"/>
    <w:rsid w:val="00443F50"/>
    <w:rsid w:val="00446A56"/>
    <w:rsid w:val="00447E5A"/>
    <w:rsid w:val="004527A2"/>
    <w:rsid w:val="00457E67"/>
    <w:rsid w:val="00460222"/>
    <w:rsid w:val="004620EF"/>
    <w:rsid w:val="004669CB"/>
    <w:rsid w:val="00477805"/>
    <w:rsid w:val="0048227F"/>
    <w:rsid w:val="004837A5"/>
    <w:rsid w:val="00483A1D"/>
    <w:rsid w:val="00487BEE"/>
    <w:rsid w:val="00491418"/>
    <w:rsid w:val="004A408D"/>
    <w:rsid w:val="004A526E"/>
    <w:rsid w:val="004B372E"/>
    <w:rsid w:val="004B72B2"/>
    <w:rsid w:val="004C0CFE"/>
    <w:rsid w:val="004C6C96"/>
    <w:rsid w:val="004D523C"/>
    <w:rsid w:val="004D75E6"/>
    <w:rsid w:val="004E1AE2"/>
    <w:rsid w:val="004E43B9"/>
    <w:rsid w:val="004F6306"/>
    <w:rsid w:val="00500886"/>
    <w:rsid w:val="00502A25"/>
    <w:rsid w:val="00504C55"/>
    <w:rsid w:val="00512741"/>
    <w:rsid w:val="00513178"/>
    <w:rsid w:val="00513EE2"/>
    <w:rsid w:val="005161D1"/>
    <w:rsid w:val="00517A75"/>
    <w:rsid w:val="00521535"/>
    <w:rsid w:val="0052343A"/>
    <w:rsid w:val="00533960"/>
    <w:rsid w:val="00533DC0"/>
    <w:rsid w:val="0053501D"/>
    <w:rsid w:val="00537856"/>
    <w:rsid w:val="00543824"/>
    <w:rsid w:val="0054519E"/>
    <w:rsid w:val="00545B4D"/>
    <w:rsid w:val="005475D7"/>
    <w:rsid w:val="0055250D"/>
    <w:rsid w:val="00553D8E"/>
    <w:rsid w:val="00560A83"/>
    <w:rsid w:val="00571372"/>
    <w:rsid w:val="00573E33"/>
    <w:rsid w:val="00576E33"/>
    <w:rsid w:val="005820C6"/>
    <w:rsid w:val="005868F2"/>
    <w:rsid w:val="0059104D"/>
    <w:rsid w:val="005923FC"/>
    <w:rsid w:val="00593B1A"/>
    <w:rsid w:val="00593D08"/>
    <w:rsid w:val="005943CD"/>
    <w:rsid w:val="005A0B3B"/>
    <w:rsid w:val="005A24B0"/>
    <w:rsid w:val="005B0AB4"/>
    <w:rsid w:val="005B1B1E"/>
    <w:rsid w:val="005B25EB"/>
    <w:rsid w:val="005B273A"/>
    <w:rsid w:val="005C3071"/>
    <w:rsid w:val="005C3452"/>
    <w:rsid w:val="005C4427"/>
    <w:rsid w:val="005D6E10"/>
    <w:rsid w:val="005E0DEA"/>
    <w:rsid w:val="005E1B73"/>
    <w:rsid w:val="005E2ABE"/>
    <w:rsid w:val="005F0FE3"/>
    <w:rsid w:val="005F3A86"/>
    <w:rsid w:val="005F40F5"/>
    <w:rsid w:val="005F54E4"/>
    <w:rsid w:val="0060331C"/>
    <w:rsid w:val="006078F1"/>
    <w:rsid w:val="00610118"/>
    <w:rsid w:val="00612567"/>
    <w:rsid w:val="00621F6B"/>
    <w:rsid w:val="00625989"/>
    <w:rsid w:val="00626378"/>
    <w:rsid w:val="006302E2"/>
    <w:rsid w:val="0063505B"/>
    <w:rsid w:val="00646C31"/>
    <w:rsid w:val="00651B9B"/>
    <w:rsid w:val="0065734A"/>
    <w:rsid w:val="00667B63"/>
    <w:rsid w:val="00672F09"/>
    <w:rsid w:val="00681D23"/>
    <w:rsid w:val="006864CD"/>
    <w:rsid w:val="00686549"/>
    <w:rsid w:val="00690D8A"/>
    <w:rsid w:val="00691088"/>
    <w:rsid w:val="00691A0F"/>
    <w:rsid w:val="0069699F"/>
    <w:rsid w:val="006A47A7"/>
    <w:rsid w:val="006A49F9"/>
    <w:rsid w:val="006A5577"/>
    <w:rsid w:val="006B0121"/>
    <w:rsid w:val="006B30F9"/>
    <w:rsid w:val="006B7E1A"/>
    <w:rsid w:val="006C2DB3"/>
    <w:rsid w:val="006C54A1"/>
    <w:rsid w:val="006C7468"/>
    <w:rsid w:val="006D09A4"/>
    <w:rsid w:val="006D50A6"/>
    <w:rsid w:val="006D743A"/>
    <w:rsid w:val="006E0423"/>
    <w:rsid w:val="006E2925"/>
    <w:rsid w:val="006F6C87"/>
    <w:rsid w:val="00703B1F"/>
    <w:rsid w:val="00704A6E"/>
    <w:rsid w:val="00711D09"/>
    <w:rsid w:val="00720C87"/>
    <w:rsid w:val="00725ABD"/>
    <w:rsid w:val="007275E7"/>
    <w:rsid w:val="007361AC"/>
    <w:rsid w:val="007436C5"/>
    <w:rsid w:val="00744FA0"/>
    <w:rsid w:val="0076173F"/>
    <w:rsid w:val="00762CF3"/>
    <w:rsid w:val="00763CFD"/>
    <w:rsid w:val="00783DFD"/>
    <w:rsid w:val="00787ABB"/>
    <w:rsid w:val="00787B2D"/>
    <w:rsid w:val="00790680"/>
    <w:rsid w:val="0079180C"/>
    <w:rsid w:val="007934EF"/>
    <w:rsid w:val="00794363"/>
    <w:rsid w:val="007A220A"/>
    <w:rsid w:val="007A4903"/>
    <w:rsid w:val="007A5736"/>
    <w:rsid w:val="007B553A"/>
    <w:rsid w:val="007B6154"/>
    <w:rsid w:val="007D4B09"/>
    <w:rsid w:val="00800273"/>
    <w:rsid w:val="00800971"/>
    <w:rsid w:val="0080290B"/>
    <w:rsid w:val="008050D0"/>
    <w:rsid w:val="00810444"/>
    <w:rsid w:val="0081214F"/>
    <w:rsid w:val="00817303"/>
    <w:rsid w:val="00821575"/>
    <w:rsid w:val="00826356"/>
    <w:rsid w:val="0083175D"/>
    <w:rsid w:val="00842D3A"/>
    <w:rsid w:val="0084316D"/>
    <w:rsid w:val="0085131A"/>
    <w:rsid w:val="00853061"/>
    <w:rsid w:val="00863EA0"/>
    <w:rsid w:val="00864EF4"/>
    <w:rsid w:val="00866674"/>
    <w:rsid w:val="00872912"/>
    <w:rsid w:val="008750ED"/>
    <w:rsid w:val="008751E9"/>
    <w:rsid w:val="00885B77"/>
    <w:rsid w:val="008A6FB1"/>
    <w:rsid w:val="008B691A"/>
    <w:rsid w:val="008B6C9A"/>
    <w:rsid w:val="008C20A0"/>
    <w:rsid w:val="008C2546"/>
    <w:rsid w:val="008C5C15"/>
    <w:rsid w:val="008D23FD"/>
    <w:rsid w:val="008D3FC6"/>
    <w:rsid w:val="008D51D3"/>
    <w:rsid w:val="008D7C0D"/>
    <w:rsid w:val="008E0B06"/>
    <w:rsid w:val="00911B80"/>
    <w:rsid w:val="009136DF"/>
    <w:rsid w:val="00915466"/>
    <w:rsid w:val="00920543"/>
    <w:rsid w:val="00921D42"/>
    <w:rsid w:val="009264DB"/>
    <w:rsid w:val="0093245E"/>
    <w:rsid w:val="00932619"/>
    <w:rsid w:val="00934183"/>
    <w:rsid w:val="00935E19"/>
    <w:rsid w:val="0093644C"/>
    <w:rsid w:val="00950574"/>
    <w:rsid w:val="009508D6"/>
    <w:rsid w:val="009511F2"/>
    <w:rsid w:val="00954461"/>
    <w:rsid w:val="009617F1"/>
    <w:rsid w:val="00975FEC"/>
    <w:rsid w:val="00994246"/>
    <w:rsid w:val="00995A4F"/>
    <w:rsid w:val="009A0613"/>
    <w:rsid w:val="009A65CE"/>
    <w:rsid w:val="009C244E"/>
    <w:rsid w:val="009D0304"/>
    <w:rsid w:val="009D4031"/>
    <w:rsid w:val="009E0FB2"/>
    <w:rsid w:val="009E328A"/>
    <w:rsid w:val="009E54AA"/>
    <w:rsid w:val="009E632C"/>
    <w:rsid w:val="009F2F3C"/>
    <w:rsid w:val="009F5760"/>
    <w:rsid w:val="00A0485D"/>
    <w:rsid w:val="00A04D6F"/>
    <w:rsid w:val="00A12F34"/>
    <w:rsid w:val="00A1590E"/>
    <w:rsid w:val="00A21F2B"/>
    <w:rsid w:val="00A32968"/>
    <w:rsid w:val="00A459A4"/>
    <w:rsid w:val="00A473B1"/>
    <w:rsid w:val="00A506DF"/>
    <w:rsid w:val="00A52770"/>
    <w:rsid w:val="00A538A2"/>
    <w:rsid w:val="00A65F77"/>
    <w:rsid w:val="00A679D9"/>
    <w:rsid w:val="00A67C00"/>
    <w:rsid w:val="00A70493"/>
    <w:rsid w:val="00A727DD"/>
    <w:rsid w:val="00A81BC8"/>
    <w:rsid w:val="00A8386A"/>
    <w:rsid w:val="00A95D86"/>
    <w:rsid w:val="00A95EC3"/>
    <w:rsid w:val="00A96268"/>
    <w:rsid w:val="00A9673B"/>
    <w:rsid w:val="00AA4178"/>
    <w:rsid w:val="00AB05CC"/>
    <w:rsid w:val="00AB0C10"/>
    <w:rsid w:val="00AB44C6"/>
    <w:rsid w:val="00AB5929"/>
    <w:rsid w:val="00AB7D0B"/>
    <w:rsid w:val="00AC145C"/>
    <w:rsid w:val="00AC18A5"/>
    <w:rsid w:val="00AC2F4D"/>
    <w:rsid w:val="00AD4B66"/>
    <w:rsid w:val="00AE42B5"/>
    <w:rsid w:val="00AF134D"/>
    <w:rsid w:val="00B06351"/>
    <w:rsid w:val="00B1010C"/>
    <w:rsid w:val="00B17B5F"/>
    <w:rsid w:val="00B27790"/>
    <w:rsid w:val="00B36076"/>
    <w:rsid w:val="00B46785"/>
    <w:rsid w:val="00B5181D"/>
    <w:rsid w:val="00B5453A"/>
    <w:rsid w:val="00B56145"/>
    <w:rsid w:val="00B73762"/>
    <w:rsid w:val="00B8033E"/>
    <w:rsid w:val="00B80D22"/>
    <w:rsid w:val="00B90F3C"/>
    <w:rsid w:val="00B95D36"/>
    <w:rsid w:val="00B9773D"/>
    <w:rsid w:val="00BA12C2"/>
    <w:rsid w:val="00BA2F7A"/>
    <w:rsid w:val="00BA320B"/>
    <w:rsid w:val="00BA441C"/>
    <w:rsid w:val="00BA789B"/>
    <w:rsid w:val="00BB5D4E"/>
    <w:rsid w:val="00BD0865"/>
    <w:rsid w:val="00BD0F34"/>
    <w:rsid w:val="00BD1C4A"/>
    <w:rsid w:val="00BD4461"/>
    <w:rsid w:val="00BF1946"/>
    <w:rsid w:val="00BF2AE7"/>
    <w:rsid w:val="00C006D5"/>
    <w:rsid w:val="00C013C1"/>
    <w:rsid w:val="00C043A1"/>
    <w:rsid w:val="00C05F00"/>
    <w:rsid w:val="00C10094"/>
    <w:rsid w:val="00C1056F"/>
    <w:rsid w:val="00C11C6F"/>
    <w:rsid w:val="00C16146"/>
    <w:rsid w:val="00C20C5A"/>
    <w:rsid w:val="00C23885"/>
    <w:rsid w:val="00C267AA"/>
    <w:rsid w:val="00C35113"/>
    <w:rsid w:val="00C3731A"/>
    <w:rsid w:val="00C449EF"/>
    <w:rsid w:val="00C508E8"/>
    <w:rsid w:val="00C520A4"/>
    <w:rsid w:val="00C60D24"/>
    <w:rsid w:val="00C72507"/>
    <w:rsid w:val="00C819A8"/>
    <w:rsid w:val="00C85A9E"/>
    <w:rsid w:val="00C86BF3"/>
    <w:rsid w:val="00C93B6A"/>
    <w:rsid w:val="00C94DEE"/>
    <w:rsid w:val="00CA065C"/>
    <w:rsid w:val="00CA5D52"/>
    <w:rsid w:val="00CB1A21"/>
    <w:rsid w:val="00CB23D9"/>
    <w:rsid w:val="00CC11D4"/>
    <w:rsid w:val="00CE0131"/>
    <w:rsid w:val="00CE0A81"/>
    <w:rsid w:val="00CE143E"/>
    <w:rsid w:val="00CF3C37"/>
    <w:rsid w:val="00CF6013"/>
    <w:rsid w:val="00D01E71"/>
    <w:rsid w:val="00D056E1"/>
    <w:rsid w:val="00D12C2F"/>
    <w:rsid w:val="00D12C3B"/>
    <w:rsid w:val="00D12D84"/>
    <w:rsid w:val="00D167B3"/>
    <w:rsid w:val="00D23CA5"/>
    <w:rsid w:val="00D26281"/>
    <w:rsid w:val="00D2755E"/>
    <w:rsid w:val="00D315B2"/>
    <w:rsid w:val="00D321A3"/>
    <w:rsid w:val="00D35E1B"/>
    <w:rsid w:val="00D37FC9"/>
    <w:rsid w:val="00D4695C"/>
    <w:rsid w:val="00D46CC9"/>
    <w:rsid w:val="00D52604"/>
    <w:rsid w:val="00D54405"/>
    <w:rsid w:val="00D57954"/>
    <w:rsid w:val="00D62787"/>
    <w:rsid w:val="00D74B11"/>
    <w:rsid w:val="00D75BCF"/>
    <w:rsid w:val="00D767D6"/>
    <w:rsid w:val="00D80977"/>
    <w:rsid w:val="00D86544"/>
    <w:rsid w:val="00D94ACC"/>
    <w:rsid w:val="00D94BAB"/>
    <w:rsid w:val="00DA0DBE"/>
    <w:rsid w:val="00DB332E"/>
    <w:rsid w:val="00DC00EA"/>
    <w:rsid w:val="00DD72B9"/>
    <w:rsid w:val="00DF2877"/>
    <w:rsid w:val="00DF4AAE"/>
    <w:rsid w:val="00E01A5F"/>
    <w:rsid w:val="00E03512"/>
    <w:rsid w:val="00E04950"/>
    <w:rsid w:val="00E0587C"/>
    <w:rsid w:val="00E1171F"/>
    <w:rsid w:val="00E13C54"/>
    <w:rsid w:val="00E14210"/>
    <w:rsid w:val="00E27536"/>
    <w:rsid w:val="00E27EE6"/>
    <w:rsid w:val="00E45D8F"/>
    <w:rsid w:val="00E4628C"/>
    <w:rsid w:val="00E57A84"/>
    <w:rsid w:val="00E67B12"/>
    <w:rsid w:val="00E72B12"/>
    <w:rsid w:val="00E75CA7"/>
    <w:rsid w:val="00E76BB2"/>
    <w:rsid w:val="00E76FF4"/>
    <w:rsid w:val="00E81E2B"/>
    <w:rsid w:val="00E866EF"/>
    <w:rsid w:val="00E90292"/>
    <w:rsid w:val="00E9278A"/>
    <w:rsid w:val="00E96EFD"/>
    <w:rsid w:val="00EA1724"/>
    <w:rsid w:val="00EA2CE5"/>
    <w:rsid w:val="00EA44F7"/>
    <w:rsid w:val="00EB0ABB"/>
    <w:rsid w:val="00EB37FE"/>
    <w:rsid w:val="00EB787C"/>
    <w:rsid w:val="00EC1E7A"/>
    <w:rsid w:val="00EC5CCE"/>
    <w:rsid w:val="00ED04FC"/>
    <w:rsid w:val="00ED1DC2"/>
    <w:rsid w:val="00ED21D3"/>
    <w:rsid w:val="00ED4523"/>
    <w:rsid w:val="00EE18A2"/>
    <w:rsid w:val="00EE283C"/>
    <w:rsid w:val="00EE3EE0"/>
    <w:rsid w:val="00EF196E"/>
    <w:rsid w:val="00EF6EAA"/>
    <w:rsid w:val="00F11F0A"/>
    <w:rsid w:val="00F13C87"/>
    <w:rsid w:val="00F140C5"/>
    <w:rsid w:val="00F14514"/>
    <w:rsid w:val="00F20222"/>
    <w:rsid w:val="00F40653"/>
    <w:rsid w:val="00F40FFC"/>
    <w:rsid w:val="00F41E3A"/>
    <w:rsid w:val="00F44168"/>
    <w:rsid w:val="00F46C18"/>
    <w:rsid w:val="00F610F4"/>
    <w:rsid w:val="00F61AE3"/>
    <w:rsid w:val="00F71498"/>
    <w:rsid w:val="00F73369"/>
    <w:rsid w:val="00F80895"/>
    <w:rsid w:val="00F80D34"/>
    <w:rsid w:val="00F8161F"/>
    <w:rsid w:val="00F82EA3"/>
    <w:rsid w:val="00F960E4"/>
    <w:rsid w:val="00FB10C8"/>
    <w:rsid w:val="00FB6BF2"/>
    <w:rsid w:val="00FB7AC4"/>
    <w:rsid w:val="00FD07DE"/>
    <w:rsid w:val="00FD17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1535"/>
    <w:rPr>
      <w:lang w:eastAsia="en-US"/>
    </w:rPr>
  </w:style>
  <w:style w:type="paragraph" w:styleId="Heading1">
    <w:name w:val="heading 1"/>
    <w:aliases w:val="Project Names"/>
    <w:basedOn w:val="Normal"/>
    <w:next w:val="Normal"/>
    <w:qFormat/>
    <w:pPr>
      <w:keepNext/>
      <w:jc w:val="both"/>
      <w:outlineLvl w:val="0"/>
    </w:pPr>
    <w:rPr>
      <w:rFonts w:ascii="TmsRmn 10pt" w:hAnsi="TmsRmn 10pt"/>
      <w:b/>
      <w:bCs/>
      <w:spacing w:val="-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rFonts w:ascii="Arial" w:hAnsi="Arial" w:cs="Arial"/>
      <w:iCs/>
      <w:color w:val="000000"/>
      <w:u w:val="single"/>
    </w:rPr>
  </w:style>
  <w:style w:type="paragraph" w:styleId="Heading4">
    <w:name w:val="heading 4"/>
    <w:basedOn w:val="Normal"/>
    <w:next w:val="Normal"/>
    <w:qFormat/>
    <w:pPr>
      <w:keepNext/>
      <w:jc w:val="both"/>
      <w:outlineLvl w:val="3"/>
    </w:pPr>
    <w:rPr>
      <w:rFonts w:ascii="Arial" w:hAnsi="Arial" w:cs="Arial"/>
      <w:u w:val="single"/>
    </w:rPr>
  </w:style>
  <w:style w:type="paragraph" w:styleId="Heading7">
    <w:name w:val="heading 7"/>
    <w:basedOn w:val="Normal"/>
    <w:next w:val="Normal"/>
    <w:qFormat/>
    <w:pPr>
      <w:keepNext/>
      <w:tabs>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textAlignment w:val="baseline"/>
      <w:outlineLvl w:val="6"/>
    </w:pPr>
    <w:rPr>
      <w:rFonts w:ascii="Arial" w:hAnsi="Arial" w:cs="Arial"/>
      <w:b/>
    </w:rPr>
  </w:style>
  <w:style w:type="paragraph" w:styleId="Heading8">
    <w:name w:val="heading 8"/>
    <w:basedOn w:val="Normal"/>
    <w:next w:val="Normal"/>
    <w:qFormat/>
    <w:rsid w:val="00132461"/>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ienceHeader">
    <w:name w:val="Experience Header"/>
    <w:basedOn w:val="Normal"/>
    <w:pPr>
      <w:tabs>
        <w:tab w:val="center" w:pos="5040"/>
        <w:tab w:val="right" w:pos="9360"/>
      </w:tabs>
      <w:spacing w:before="240" w:after="240"/>
    </w:pPr>
    <w:rPr>
      <w:rFonts w:ascii="Verdana" w:hAnsi="Verdana"/>
      <w:b/>
      <w:sz w:val="22"/>
    </w:rPr>
  </w:style>
  <w:style w:type="character" w:styleId="PageNumber">
    <w:name w:val="page number"/>
    <w:basedOn w:val="DefaultParagraphFont"/>
  </w:style>
  <w:style w:type="paragraph" w:customStyle="1" w:styleId="HWSWTable">
    <w:name w:val="HW/SW Table"/>
    <w:basedOn w:val="Normal"/>
  </w:style>
  <w:style w:type="paragraph" w:customStyle="1" w:styleId="ResumeText">
    <w:name w:val="Resume Text"/>
    <w:basedOn w:val="Normal"/>
    <w:pPr>
      <w:ind w:left="720"/>
      <w:jc w:val="both"/>
    </w:pPr>
  </w:style>
  <w:style w:type="paragraph" w:customStyle="1" w:styleId="Name">
    <w:name w:val="Name"/>
    <w:basedOn w:val="Normal"/>
    <w:autoRedefine/>
    <w:rsid w:val="00800273"/>
    <w:pPr>
      <w:jc w:val="right"/>
    </w:pPr>
    <w:rPr>
      <w:rFonts w:ascii="Verdana" w:hAnsi="Verdana"/>
      <w:b/>
      <w:bCs/>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both"/>
    </w:pPr>
    <w:rPr>
      <w:sz w:val="24"/>
    </w:r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rPr>
  </w:style>
  <w:style w:type="character" w:styleId="Hyperlink">
    <w:name w:val="Hyperlink"/>
    <w:rPr>
      <w:color w:val="0000FF"/>
      <w:u w:val="single"/>
    </w:rPr>
  </w:style>
  <w:style w:type="paragraph" w:styleId="BodyTextIndent2">
    <w:name w:val="Body Text Indent 2"/>
    <w:basedOn w:val="Normal"/>
    <w:pPr>
      <w:tabs>
        <w:tab w:val="right" w:pos="8640"/>
      </w:tabs>
      <w:overflowPunct w:val="0"/>
      <w:autoSpaceDE w:val="0"/>
      <w:autoSpaceDN w:val="0"/>
      <w:adjustRightInd w:val="0"/>
      <w:ind w:left="2160" w:hanging="2160"/>
      <w:jc w:val="both"/>
      <w:textAlignment w:val="baseline"/>
    </w:pPr>
    <w:rPr>
      <w:rFonts w:ascii="Arial" w:hAnsi="Arial" w:cs="Arial"/>
    </w:rPr>
  </w:style>
  <w:style w:type="paragraph" w:styleId="BodyText">
    <w:name w:val="Body Text"/>
    <w:aliases w:val="bt,RFQ Text,RFQ"/>
    <w:basedOn w:val="Normal"/>
    <w:pPr>
      <w:jc w:val="both"/>
    </w:pPr>
    <w:rPr>
      <w:rFonts w:ascii="TmsRmn 10pt" w:hAnsi="TmsRmn 10pt"/>
      <w:spacing w:val="-2"/>
    </w:rPr>
  </w:style>
  <w:style w:type="paragraph" w:customStyle="1" w:styleId="Standard">
    <w:name w:val="Standard"/>
    <w:pPr>
      <w:widowControl w:val="0"/>
      <w:autoSpaceDE w:val="0"/>
      <w:autoSpaceDN w:val="0"/>
      <w:adjustRightInd w:val="0"/>
    </w:pPr>
    <w:rPr>
      <w:lang w:eastAsia="en-US"/>
    </w:rPr>
  </w:style>
  <w:style w:type="paragraph" w:customStyle="1" w:styleId="bodytexttightpara">
    <w:name w:val="body text tightpara"/>
    <w:basedOn w:val="BodyTextIndent"/>
    <w:pPr>
      <w:numPr>
        <w:numId w:val="1"/>
      </w:numPr>
      <w:autoSpaceDE w:val="0"/>
      <w:autoSpaceDN w:val="0"/>
      <w:adjustRightInd w:val="0"/>
      <w:spacing w:after="0"/>
    </w:pPr>
  </w:style>
  <w:style w:type="paragraph" w:styleId="BodyTextIndent">
    <w:name w:val="Body Text Indent"/>
    <w:basedOn w:val="Normal"/>
    <w:pPr>
      <w:spacing w:after="120"/>
      <w:ind w:left="360"/>
    </w:pPr>
  </w:style>
  <w:style w:type="character" w:styleId="Strong">
    <w:name w:val="Strong"/>
    <w:qFormat/>
    <w:rPr>
      <w:b/>
    </w:rPr>
  </w:style>
  <w:style w:type="paragraph" w:styleId="NormalWeb">
    <w:name w:val="Normal (Web)"/>
    <w:basedOn w:val="Normal"/>
    <w:pPr>
      <w:spacing w:before="100" w:beforeAutospacing="1" w:after="100" w:afterAutospacing="1"/>
    </w:pPr>
    <w:rPr>
      <w:sz w:val="24"/>
      <w:szCs w:val="24"/>
    </w:rPr>
  </w:style>
  <w:style w:type="character" w:styleId="FollowedHyperlink">
    <w:name w:val="FollowedHyperlink"/>
    <w:rPr>
      <w:color w:val="800080"/>
      <w:u w:val="single"/>
    </w:rPr>
  </w:style>
  <w:style w:type="paragraph" w:customStyle="1" w:styleId="ProjectName">
    <w:name w:val="Project Name"/>
    <w:basedOn w:val="CompanyName"/>
    <w:rPr>
      <w:bCs w:val="0"/>
      <w:u w:val="single"/>
    </w:rPr>
  </w:style>
  <w:style w:type="paragraph" w:customStyle="1" w:styleId="SummaryHeader">
    <w:name w:val="Summary Header"/>
    <w:basedOn w:val="Normal"/>
    <w:pPr>
      <w:pBdr>
        <w:top w:val="single" w:sz="12" w:space="1" w:color="auto"/>
      </w:pBdr>
      <w:spacing w:before="120" w:after="120"/>
    </w:pPr>
    <w:rPr>
      <w:rFonts w:ascii="Verdana" w:hAnsi="Verdana" w:cs="Arial"/>
      <w:b/>
    </w:rPr>
  </w:style>
  <w:style w:type="paragraph" w:customStyle="1" w:styleId="CompanyName">
    <w:name w:val="Company Name"/>
    <w:basedOn w:val="ExperienceHeader"/>
    <w:pPr>
      <w:spacing w:before="0" w:after="0"/>
    </w:pPr>
    <w:rPr>
      <w:rFonts w:cs="Arial"/>
      <w:bCs/>
      <w:spacing w:val="-2"/>
      <w:sz w:val="20"/>
    </w:rPr>
  </w:style>
  <w:style w:type="paragraph" w:customStyle="1" w:styleId="CompanyDetails">
    <w:name w:val="Company Details"/>
    <w:basedOn w:val="CompanyName"/>
    <w:rPr>
      <w:sz w:val="18"/>
    </w:rPr>
  </w:style>
  <w:style w:type="paragraph" w:customStyle="1" w:styleId="ProjectDetails">
    <w:name w:val="Project Details"/>
    <w:basedOn w:val="ProjectName"/>
    <w:rPr>
      <w:b w:val="0"/>
      <w:u w:val="none"/>
    </w:rPr>
  </w:style>
  <w:style w:type="paragraph" w:customStyle="1" w:styleId="Responsibilities">
    <w:name w:val="Responsibilities"/>
    <w:basedOn w:val="ProjectDetails"/>
    <w:pPr>
      <w:tabs>
        <w:tab w:val="left" w:pos="720"/>
      </w:tabs>
    </w:pPr>
    <w:rPr>
      <w:b/>
    </w:rPr>
  </w:style>
  <w:style w:type="paragraph" w:customStyle="1" w:styleId="SoftwareUsed">
    <w:name w:val="Software Used"/>
    <w:basedOn w:val="ProjectDetails"/>
    <w:rPr>
      <w:b/>
    </w:rPr>
  </w:style>
  <w:style w:type="paragraph" w:customStyle="1" w:styleId="ResponsibilityDetails">
    <w:name w:val="Responsibility Details"/>
    <w:basedOn w:val="Responsibilities"/>
    <w:rPr>
      <w:b w:val="0"/>
    </w:rPr>
  </w:style>
  <w:style w:type="paragraph" w:customStyle="1" w:styleId="SoftwareUsedDetails">
    <w:name w:val="Software Used Details"/>
    <w:basedOn w:val="SoftwareUsed"/>
    <w:rPr>
      <w:b w:val="0"/>
    </w:rPr>
  </w:style>
  <w:style w:type="paragraph" w:customStyle="1" w:styleId="EducationHeader">
    <w:name w:val="Education Header"/>
    <w:basedOn w:val="ExperienceHeader"/>
    <w:pPr>
      <w:pBdr>
        <w:top w:val="single" w:sz="12" w:space="1" w:color="auto"/>
      </w:pBdr>
      <w:spacing w:before="120" w:after="120"/>
      <w:jc w:val="both"/>
    </w:pPr>
  </w:style>
  <w:style w:type="paragraph" w:customStyle="1" w:styleId="EducationDetails">
    <w:name w:val="Education Details"/>
    <w:basedOn w:val="Normal"/>
    <w:pPr>
      <w:numPr>
        <w:numId w:val="2"/>
      </w:numPr>
      <w:tabs>
        <w:tab w:val="left" w:pos="360"/>
      </w:tabs>
      <w:jc w:val="both"/>
      <w:outlineLvl w:val="1"/>
    </w:pPr>
    <w:rPr>
      <w:rFonts w:ascii="Verdana" w:hAnsi="Verdana" w:cs="Arial"/>
    </w:rPr>
  </w:style>
  <w:style w:type="paragraph" w:customStyle="1" w:styleId="Other">
    <w:name w:val="Other"/>
    <w:basedOn w:val="ExperienceHeader"/>
    <w:pPr>
      <w:pBdr>
        <w:top w:val="single" w:sz="12" w:space="1" w:color="auto"/>
      </w:pBdr>
      <w:spacing w:before="120" w:after="120"/>
      <w:jc w:val="both"/>
    </w:pPr>
  </w:style>
  <w:style w:type="paragraph" w:customStyle="1" w:styleId="OtherDetails">
    <w:name w:val="Other Details"/>
    <w:basedOn w:val="Other"/>
    <w:pPr>
      <w:tabs>
        <w:tab w:val="left" w:pos="360"/>
      </w:tabs>
      <w:spacing w:before="0" w:after="0"/>
    </w:pPr>
    <w:rPr>
      <w:b w:val="0"/>
      <w:sz w:val="20"/>
    </w:rPr>
  </w:style>
  <w:style w:type="paragraph" w:customStyle="1" w:styleId="SummaryDetails">
    <w:name w:val="Summary Details"/>
    <w:basedOn w:val="SummaryHeader"/>
    <w:autoRedefine/>
    <w:rPr>
      <w:b w:val="0"/>
    </w:rPr>
  </w:style>
  <w:style w:type="paragraph" w:customStyle="1" w:styleId="ExpTabDetails">
    <w:name w:val="Exp_Tab_Details"/>
    <w:basedOn w:val="CompanyDetails"/>
    <w:autoRedefine/>
    <w:pPr>
      <w:outlineLvl w:val="1"/>
    </w:pPr>
    <w:rPr>
      <w:b w:val="0"/>
      <w:sz w:val="20"/>
    </w:rPr>
  </w:style>
  <w:style w:type="character" w:customStyle="1" w:styleId="Typewriter">
    <w:name w:val="Typewriter"/>
    <w:rPr>
      <w:rFonts w:ascii="Courier New" w:hAnsi="Courier New"/>
      <w:sz w:val="20"/>
    </w:rPr>
  </w:style>
  <w:style w:type="paragraph" w:styleId="BalloonText">
    <w:name w:val="Balloon Text"/>
    <w:basedOn w:val="Normal"/>
    <w:semiHidden/>
    <w:rPr>
      <w:rFonts w:ascii="Tahoma" w:hAnsi="Tahoma" w:cs="Tahoma"/>
      <w:sz w:val="16"/>
      <w:szCs w:val="16"/>
    </w:rPr>
  </w:style>
  <w:style w:type="paragraph" w:customStyle="1" w:styleId="projectdetails0">
    <w:name w:val="projectdetails"/>
    <w:basedOn w:val="Normal"/>
    <w:rsid w:val="005B25EB"/>
    <w:rPr>
      <w:rFonts w:ascii="Verdana" w:hAnsi="Verdana"/>
      <w:spacing w:val="-2"/>
    </w:rPr>
  </w:style>
  <w:style w:type="paragraph" w:styleId="DocumentMap">
    <w:name w:val="Document Map"/>
    <w:basedOn w:val="Normal"/>
    <w:semiHidden/>
    <w:rsid w:val="005943CD"/>
    <w:pPr>
      <w:shd w:val="clear" w:color="auto" w:fill="000080"/>
    </w:pPr>
    <w:rPr>
      <w:rFonts w:ascii="Tahoma" w:hAnsi="Tahoma" w:cs="Tahoma"/>
    </w:rPr>
  </w:style>
  <w:style w:type="numbering" w:customStyle="1" w:styleId="Style1">
    <w:name w:val="Style1"/>
    <w:rsid w:val="008750ED"/>
    <w:pPr>
      <w:numPr>
        <w:numId w:val="7"/>
      </w:numPr>
    </w:pPr>
  </w:style>
  <w:style w:type="paragraph" w:styleId="PlainText">
    <w:name w:val="Plain Text"/>
    <w:basedOn w:val="Normal"/>
    <w:rsid w:val="00D767D6"/>
    <w:rPr>
      <w:rFonts w:ascii="Courier New" w:hAnsi="Courier New" w:cs="Courier New"/>
    </w:rPr>
  </w:style>
  <w:style w:type="character" w:customStyle="1" w:styleId="desc">
    <w:name w:val="desc"/>
    <w:rsid w:val="00D767D6"/>
    <w:rPr>
      <w:rFonts w:ascii="Times New Roman" w:hAnsi="Times New Roman" w:cs="Times New Roman"/>
    </w:rPr>
  </w:style>
  <w:style w:type="paragraph" w:customStyle="1" w:styleId="Title1">
    <w:name w:val="Title1"/>
    <w:basedOn w:val="Normal"/>
    <w:rsid w:val="00D767D6"/>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Gautami" w:hAnsi="Gautami" w:cs="Gautami"/>
      <w:b/>
      <w:bCs/>
      <w:sz w:val="24"/>
      <w:szCs w:val="24"/>
    </w:rPr>
  </w:style>
  <w:style w:type="paragraph" w:styleId="ListParagraph">
    <w:name w:val="List Paragraph"/>
    <w:basedOn w:val="Normal"/>
    <w:uiPriority w:val="34"/>
    <w:qFormat/>
    <w:rsid w:val="0031547D"/>
    <w:pPr>
      <w:spacing w:after="200" w:line="276" w:lineRule="auto"/>
      <w:ind w:left="720"/>
      <w:contextualSpacing/>
    </w:pPr>
    <w:rPr>
      <w:rFonts w:ascii="Calibri" w:hAnsi="Calibri"/>
      <w:sz w:val="22"/>
      <w:szCs w:val="22"/>
    </w:rPr>
  </w:style>
  <w:style w:type="paragraph" w:styleId="Title">
    <w:name w:val="Title"/>
    <w:basedOn w:val="Normal"/>
    <w:next w:val="Normal"/>
    <w:link w:val="TitleChar"/>
    <w:uiPriority w:val="10"/>
    <w:qFormat/>
    <w:rsid w:val="0031547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31547D"/>
    <w:rPr>
      <w:rFonts w:ascii="Cambria" w:hAnsi="Cambria"/>
      <w:color w:val="17365D"/>
      <w:spacing w:val="5"/>
      <w:kern w:val="28"/>
      <w:sz w:val="52"/>
      <w:szCs w:val="52"/>
      <w:lang w:val="en-US" w:eastAsia="en-US"/>
    </w:rPr>
  </w:style>
  <w:style w:type="paragraph" w:styleId="NoSpacing">
    <w:name w:val="No Spacing"/>
    <w:qFormat/>
    <w:rsid w:val="006C2DB3"/>
    <w:rPr>
      <w:rFonts w:ascii="Calibri" w:eastAsia="Calibri" w:hAnsi="Calibri"/>
      <w:sz w:val="22"/>
      <w:szCs w:val="22"/>
      <w:lang w:eastAsia="en-US"/>
    </w:rPr>
  </w:style>
  <w:style w:type="paragraph" w:customStyle="1" w:styleId="Default">
    <w:name w:val="Default"/>
    <w:rsid w:val="006C2DB3"/>
    <w:pPr>
      <w:autoSpaceDE w:val="0"/>
      <w:autoSpaceDN w:val="0"/>
      <w:adjustRightInd w:val="0"/>
    </w:pPr>
    <w:rPr>
      <w:rFonts w:ascii="Verdana" w:hAnsi="Verdana" w:cs="Verdana"/>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1535"/>
    <w:rPr>
      <w:lang w:eastAsia="en-US"/>
    </w:rPr>
  </w:style>
  <w:style w:type="paragraph" w:styleId="Heading1">
    <w:name w:val="heading 1"/>
    <w:aliases w:val="Project Names"/>
    <w:basedOn w:val="Normal"/>
    <w:next w:val="Normal"/>
    <w:qFormat/>
    <w:pPr>
      <w:keepNext/>
      <w:jc w:val="both"/>
      <w:outlineLvl w:val="0"/>
    </w:pPr>
    <w:rPr>
      <w:rFonts w:ascii="TmsRmn 10pt" w:hAnsi="TmsRmn 10pt"/>
      <w:b/>
      <w:bCs/>
      <w:spacing w:val="-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rFonts w:ascii="Arial" w:hAnsi="Arial" w:cs="Arial"/>
      <w:iCs/>
      <w:color w:val="000000"/>
      <w:u w:val="single"/>
    </w:rPr>
  </w:style>
  <w:style w:type="paragraph" w:styleId="Heading4">
    <w:name w:val="heading 4"/>
    <w:basedOn w:val="Normal"/>
    <w:next w:val="Normal"/>
    <w:qFormat/>
    <w:pPr>
      <w:keepNext/>
      <w:jc w:val="both"/>
      <w:outlineLvl w:val="3"/>
    </w:pPr>
    <w:rPr>
      <w:rFonts w:ascii="Arial" w:hAnsi="Arial" w:cs="Arial"/>
      <w:u w:val="single"/>
    </w:rPr>
  </w:style>
  <w:style w:type="paragraph" w:styleId="Heading7">
    <w:name w:val="heading 7"/>
    <w:basedOn w:val="Normal"/>
    <w:next w:val="Normal"/>
    <w:qFormat/>
    <w:pPr>
      <w:keepNext/>
      <w:tabs>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textAlignment w:val="baseline"/>
      <w:outlineLvl w:val="6"/>
    </w:pPr>
    <w:rPr>
      <w:rFonts w:ascii="Arial" w:hAnsi="Arial" w:cs="Arial"/>
      <w:b/>
    </w:rPr>
  </w:style>
  <w:style w:type="paragraph" w:styleId="Heading8">
    <w:name w:val="heading 8"/>
    <w:basedOn w:val="Normal"/>
    <w:next w:val="Normal"/>
    <w:qFormat/>
    <w:rsid w:val="00132461"/>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ienceHeader">
    <w:name w:val="Experience Header"/>
    <w:basedOn w:val="Normal"/>
    <w:pPr>
      <w:tabs>
        <w:tab w:val="center" w:pos="5040"/>
        <w:tab w:val="right" w:pos="9360"/>
      </w:tabs>
      <w:spacing w:before="240" w:after="240"/>
    </w:pPr>
    <w:rPr>
      <w:rFonts w:ascii="Verdana" w:hAnsi="Verdana"/>
      <w:b/>
      <w:sz w:val="22"/>
    </w:rPr>
  </w:style>
  <w:style w:type="character" w:styleId="PageNumber">
    <w:name w:val="page number"/>
    <w:basedOn w:val="DefaultParagraphFont"/>
  </w:style>
  <w:style w:type="paragraph" w:customStyle="1" w:styleId="HWSWTable">
    <w:name w:val="HW/SW Table"/>
    <w:basedOn w:val="Normal"/>
  </w:style>
  <w:style w:type="paragraph" w:customStyle="1" w:styleId="ResumeText">
    <w:name w:val="Resume Text"/>
    <w:basedOn w:val="Normal"/>
    <w:pPr>
      <w:ind w:left="720"/>
      <w:jc w:val="both"/>
    </w:pPr>
  </w:style>
  <w:style w:type="paragraph" w:customStyle="1" w:styleId="Name">
    <w:name w:val="Name"/>
    <w:basedOn w:val="Normal"/>
    <w:autoRedefine/>
    <w:rsid w:val="00800273"/>
    <w:pPr>
      <w:jc w:val="right"/>
    </w:pPr>
    <w:rPr>
      <w:rFonts w:ascii="Verdana" w:hAnsi="Verdana"/>
      <w:b/>
      <w:bCs/>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both"/>
    </w:pPr>
    <w:rPr>
      <w:sz w:val="24"/>
    </w:r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rPr>
  </w:style>
  <w:style w:type="character" w:styleId="Hyperlink">
    <w:name w:val="Hyperlink"/>
    <w:rPr>
      <w:color w:val="0000FF"/>
      <w:u w:val="single"/>
    </w:rPr>
  </w:style>
  <w:style w:type="paragraph" w:styleId="BodyTextIndent2">
    <w:name w:val="Body Text Indent 2"/>
    <w:basedOn w:val="Normal"/>
    <w:pPr>
      <w:tabs>
        <w:tab w:val="right" w:pos="8640"/>
      </w:tabs>
      <w:overflowPunct w:val="0"/>
      <w:autoSpaceDE w:val="0"/>
      <w:autoSpaceDN w:val="0"/>
      <w:adjustRightInd w:val="0"/>
      <w:ind w:left="2160" w:hanging="2160"/>
      <w:jc w:val="both"/>
      <w:textAlignment w:val="baseline"/>
    </w:pPr>
    <w:rPr>
      <w:rFonts w:ascii="Arial" w:hAnsi="Arial" w:cs="Arial"/>
    </w:rPr>
  </w:style>
  <w:style w:type="paragraph" w:styleId="BodyText">
    <w:name w:val="Body Text"/>
    <w:aliases w:val="bt,RFQ Text,RFQ"/>
    <w:basedOn w:val="Normal"/>
    <w:pPr>
      <w:jc w:val="both"/>
    </w:pPr>
    <w:rPr>
      <w:rFonts w:ascii="TmsRmn 10pt" w:hAnsi="TmsRmn 10pt"/>
      <w:spacing w:val="-2"/>
    </w:rPr>
  </w:style>
  <w:style w:type="paragraph" w:customStyle="1" w:styleId="Standard">
    <w:name w:val="Standard"/>
    <w:pPr>
      <w:widowControl w:val="0"/>
      <w:autoSpaceDE w:val="0"/>
      <w:autoSpaceDN w:val="0"/>
      <w:adjustRightInd w:val="0"/>
    </w:pPr>
    <w:rPr>
      <w:lang w:eastAsia="en-US"/>
    </w:rPr>
  </w:style>
  <w:style w:type="paragraph" w:customStyle="1" w:styleId="bodytexttightpara">
    <w:name w:val="body text tightpara"/>
    <w:basedOn w:val="BodyTextIndent"/>
    <w:pPr>
      <w:numPr>
        <w:numId w:val="1"/>
      </w:numPr>
      <w:autoSpaceDE w:val="0"/>
      <w:autoSpaceDN w:val="0"/>
      <w:adjustRightInd w:val="0"/>
      <w:spacing w:after="0"/>
    </w:pPr>
  </w:style>
  <w:style w:type="paragraph" w:styleId="BodyTextIndent">
    <w:name w:val="Body Text Indent"/>
    <w:basedOn w:val="Normal"/>
    <w:pPr>
      <w:spacing w:after="120"/>
      <w:ind w:left="360"/>
    </w:pPr>
  </w:style>
  <w:style w:type="character" w:styleId="Strong">
    <w:name w:val="Strong"/>
    <w:qFormat/>
    <w:rPr>
      <w:b/>
    </w:rPr>
  </w:style>
  <w:style w:type="paragraph" w:styleId="NormalWeb">
    <w:name w:val="Normal (Web)"/>
    <w:basedOn w:val="Normal"/>
    <w:pPr>
      <w:spacing w:before="100" w:beforeAutospacing="1" w:after="100" w:afterAutospacing="1"/>
    </w:pPr>
    <w:rPr>
      <w:sz w:val="24"/>
      <w:szCs w:val="24"/>
    </w:rPr>
  </w:style>
  <w:style w:type="character" w:styleId="FollowedHyperlink">
    <w:name w:val="FollowedHyperlink"/>
    <w:rPr>
      <w:color w:val="800080"/>
      <w:u w:val="single"/>
    </w:rPr>
  </w:style>
  <w:style w:type="paragraph" w:customStyle="1" w:styleId="ProjectName">
    <w:name w:val="Project Name"/>
    <w:basedOn w:val="CompanyName"/>
    <w:rPr>
      <w:bCs w:val="0"/>
      <w:u w:val="single"/>
    </w:rPr>
  </w:style>
  <w:style w:type="paragraph" w:customStyle="1" w:styleId="SummaryHeader">
    <w:name w:val="Summary Header"/>
    <w:basedOn w:val="Normal"/>
    <w:pPr>
      <w:pBdr>
        <w:top w:val="single" w:sz="12" w:space="1" w:color="auto"/>
      </w:pBdr>
      <w:spacing w:before="120" w:after="120"/>
    </w:pPr>
    <w:rPr>
      <w:rFonts w:ascii="Verdana" w:hAnsi="Verdana" w:cs="Arial"/>
      <w:b/>
    </w:rPr>
  </w:style>
  <w:style w:type="paragraph" w:customStyle="1" w:styleId="CompanyName">
    <w:name w:val="Company Name"/>
    <w:basedOn w:val="ExperienceHeader"/>
    <w:pPr>
      <w:spacing w:before="0" w:after="0"/>
    </w:pPr>
    <w:rPr>
      <w:rFonts w:cs="Arial"/>
      <w:bCs/>
      <w:spacing w:val="-2"/>
      <w:sz w:val="20"/>
    </w:rPr>
  </w:style>
  <w:style w:type="paragraph" w:customStyle="1" w:styleId="CompanyDetails">
    <w:name w:val="Company Details"/>
    <w:basedOn w:val="CompanyName"/>
    <w:rPr>
      <w:sz w:val="18"/>
    </w:rPr>
  </w:style>
  <w:style w:type="paragraph" w:customStyle="1" w:styleId="ProjectDetails">
    <w:name w:val="Project Details"/>
    <w:basedOn w:val="ProjectName"/>
    <w:rPr>
      <w:b w:val="0"/>
      <w:u w:val="none"/>
    </w:rPr>
  </w:style>
  <w:style w:type="paragraph" w:customStyle="1" w:styleId="Responsibilities">
    <w:name w:val="Responsibilities"/>
    <w:basedOn w:val="ProjectDetails"/>
    <w:pPr>
      <w:tabs>
        <w:tab w:val="left" w:pos="720"/>
      </w:tabs>
    </w:pPr>
    <w:rPr>
      <w:b/>
    </w:rPr>
  </w:style>
  <w:style w:type="paragraph" w:customStyle="1" w:styleId="SoftwareUsed">
    <w:name w:val="Software Used"/>
    <w:basedOn w:val="ProjectDetails"/>
    <w:rPr>
      <w:b/>
    </w:rPr>
  </w:style>
  <w:style w:type="paragraph" w:customStyle="1" w:styleId="ResponsibilityDetails">
    <w:name w:val="Responsibility Details"/>
    <w:basedOn w:val="Responsibilities"/>
    <w:rPr>
      <w:b w:val="0"/>
    </w:rPr>
  </w:style>
  <w:style w:type="paragraph" w:customStyle="1" w:styleId="SoftwareUsedDetails">
    <w:name w:val="Software Used Details"/>
    <w:basedOn w:val="SoftwareUsed"/>
    <w:rPr>
      <w:b w:val="0"/>
    </w:rPr>
  </w:style>
  <w:style w:type="paragraph" w:customStyle="1" w:styleId="EducationHeader">
    <w:name w:val="Education Header"/>
    <w:basedOn w:val="ExperienceHeader"/>
    <w:pPr>
      <w:pBdr>
        <w:top w:val="single" w:sz="12" w:space="1" w:color="auto"/>
      </w:pBdr>
      <w:spacing w:before="120" w:after="120"/>
      <w:jc w:val="both"/>
    </w:pPr>
  </w:style>
  <w:style w:type="paragraph" w:customStyle="1" w:styleId="EducationDetails">
    <w:name w:val="Education Details"/>
    <w:basedOn w:val="Normal"/>
    <w:pPr>
      <w:numPr>
        <w:numId w:val="2"/>
      </w:numPr>
      <w:tabs>
        <w:tab w:val="left" w:pos="360"/>
      </w:tabs>
      <w:jc w:val="both"/>
      <w:outlineLvl w:val="1"/>
    </w:pPr>
    <w:rPr>
      <w:rFonts w:ascii="Verdana" w:hAnsi="Verdana" w:cs="Arial"/>
    </w:rPr>
  </w:style>
  <w:style w:type="paragraph" w:customStyle="1" w:styleId="Other">
    <w:name w:val="Other"/>
    <w:basedOn w:val="ExperienceHeader"/>
    <w:pPr>
      <w:pBdr>
        <w:top w:val="single" w:sz="12" w:space="1" w:color="auto"/>
      </w:pBdr>
      <w:spacing w:before="120" w:after="120"/>
      <w:jc w:val="both"/>
    </w:pPr>
  </w:style>
  <w:style w:type="paragraph" w:customStyle="1" w:styleId="OtherDetails">
    <w:name w:val="Other Details"/>
    <w:basedOn w:val="Other"/>
    <w:pPr>
      <w:tabs>
        <w:tab w:val="left" w:pos="360"/>
      </w:tabs>
      <w:spacing w:before="0" w:after="0"/>
    </w:pPr>
    <w:rPr>
      <w:b w:val="0"/>
      <w:sz w:val="20"/>
    </w:rPr>
  </w:style>
  <w:style w:type="paragraph" w:customStyle="1" w:styleId="SummaryDetails">
    <w:name w:val="Summary Details"/>
    <w:basedOn w:val="SummaryHeader"/>
    <w:autoRedefine/>
    <w:rPr>
      <w:b w:val="0"/>
    </w:rPr>
  </w:style>
  <w:style w:type="paragraph" w:customStyle="1" w:styleId="ExpTabDetails">
    <w:name w:val="Exp_Tab_Details"/>
    <w:basedOn w:val="CompanyDetails"/>
    <w:autoRedefine/>
    <w:pPr>
      <w:outlineLvl w:val="1"/>
    </w:pPr>
    <w:rPr>
      <w:b w:val="0"/>
      <w:sz w:val="20"/>
    </w:rPr>
  </w:style>
  <w:style w:type="character" w:customStyle="1" w:styleId="Typewriter">
    <w:name w:val="Typewriter"/>
    <w:rPr>
      <w:rFonts w:ascii="Courier New" w:hAnsi="Courier New"/>
      <w:sz w:val="20"/>
    </w:rPr>
  </w:style>
  <w:style w:type="paragraph" w:styleId="BalloonText">
    <w:name w:val="Balloon Text"/>
    <w:basedOn w:val="Normal"/>
    <w:semiHidden/>
    <w:rPr>
      <w:rFonts w:ascii="Tahoma" w:hAnsi="Tahoma" w:cs="Tahoma"/>
      <w:sz w:val="16"/>
      <w:szCs w:val="16"/>
    </w:rPr>
  </w:style>
  <w:style w:type="paragraph" w:customStyle="1" w:styleId="projectdetails0">
    <w:name w:val="projectdetails"/>
    <w:basedOn w:val="Normal"/>
    <w:rsid w:val="005B25EB"/>
    <w:rPr>
      <w:rFonts w:ascii="Verdana" w:hAnsi="Verdana"/>
      <w:spacing w:val="-2"/>
    </w:rPr>
  </w:style>
  <w:style w:type="paragraph" w:styleId="DocumentMap">
    <w:name w:val="Document Map"/>
    <w:basedOn w:val="Normal"/>
    <w:semiHidden/>
    <w:rsid w:val="005943CD"/>
    <w:pPr>
      <w:shd w:val="clear" w:color="auto" w:fill="000080"/>
    </w:pPr>
    <w:rPr>
      <w:rFonts w:ascii="Tahoma" w:hAnsi="Tahoma" w:cs="Tahoma"/>
    </w:rPr>
  </w:style>
  <w:style w:type="numbering" w:customStyle="1" w:styleId="Style1">
    <w:name w:val="Style1"/>
    <w:rsid w:val="008750ED"/>
    <w:pPr>
      <w:numPr>
        <w:numId w:val="7"/>
      </w:numPr>
    </w:pPr>
  </w:style>
  <w:style w:type="paragraph" w:styleId="PlainText">
    <w:name w:val="Plain Text"/>
    <w:basedOn w:val="Normal"/>
    <w:rsid w:val="00D767D6"/>
    <w:rPr>
      <w:rFonts w:ascii="Courier New" w:hAnsi="Courier New" w:cs="Courier New"/>
    </w:rPr>
  </w:style>
  <w:style w:type="character" w:customStyle="1" w:styleId="desc">
    <w:name w:val="desc"/>
    <w:rsid w:val="00D767D6"/>
    <w:rPr>
      <w:rFonts w:ascii="Times New Roman" w:hAnsi="Times New Roman" w:cs="Times New Roman"/>
    </w:rPr>
  </w:style>
  <w:style w:type="paragraph" w:customStyle="1" w:styleId="Title1">
    <w:name w:val="Title1"/>
    <w:basedOn w:val="Normal"/>
    <w:rsid w:val="00D767D6"/>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Gautami" w:hAnsi="Gautami" w:cs="Gautami"/>
      <w:b/>
      <w:bCs/>
      <w:sz w:val="24"/>
      <w:szCs w:val="24"/>
    </w:rPr>
  </w:style>
  <w:style w:type="paragraph" w:styleId="ListParagraph">
    <w:name w:val="List Paragraph"/>
    <w:basedOn w:val="Normal"/>
    <w:uiPriority w:val="34"/>
    <w:qFormat/>
    <w:rsid w:val="0031547D"/>
    <w:pPr>
      <w:spacing w:after="200" w:line="276" w:lineRule="auto"/>
      <w:ind w:left="720"/>
      <w:contextualSpacing/>
    </w:pPr>
    <w:rPr>
      <w:rFonts w:ascii="Calibri" w:hAnsi="Calibri"/>
      <w:sz w:val="22"/>
      <w:szCs w:val="22"/>
    </w:rPr>
  </w:style>
  <w:style w:type="paragraph" w:styleId="Title">
    <w:name w:val="Title"/>
    <w:basedOn w:val="Normal"/>
    <w:next w:val="Normal"/>
    <w:link w:val="TitleChar"/>
    <w:uiPriority w:val="10"/>
    <w:qFormat/>
    <w:rsid w:val="0031547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31547D"/>
    <w:rPr>
      <w:rFonts w:ascii="Cambria" w:hAnsi="Cambria"/>
      <w:color w:val="17365D"/>
      <w:spacing w:val="5"/>
      <w:kern w:val="28"/>
      <w:sz w:val="52"/>
      <w:szCs w:val="52"/>
      <w:lang w:val="en-US" w:eastAsia="en-US"/>
    </w:rPr>
  </w:style>
  <w:style w:type="paragraph" w:styleId="NoSpacing">
    <w:name w:val="No Spacing"/>
    <w:qFormat/>
    <w:rsid w:val="006C2DB3"/>
    <w:rPr>
      <w:rFonts w:ascii="Calibri" w:eastAsia="Calibri" w:hAnsi="Calibri"/>
      <w:sz w:val="22"/>
      <w:szCs w:val="22"/>
      <w:lang w:eastAsia="en-US"/>
    </w:rPr>
  </w:style>
  <w:style w:type="paragraph" w:customStyle="1" w:styleId="Default">
    <w:name w:val="Default"/>
    <w:rsid w:val="006C2DB3"/>
    <w:pPr>
      <w:autoSpaceDE w:val="0"/>
      <w:autoSpaceDN w:val="0"/>
      <w:adjustRightInd w:val="0"/>
    </w:pPr>
    <w:rPr>
      <w:rFonts w:ascii="Verdana" w:hAnsi="Verdana" w:cs="Verdan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94926">
      <w:bodyDiv w:val="1"/>
      <w:marLeft w:val="0"/>
      <w:marRight w:val="0"/>
      <w:marTop w:val="0"/>
      <w:marBottom w:val="0"/>
      <w:divBdr>
        <w:top w:val="none" w:sz="0" w:space="0" w:color="auto"/>
        <w:left w:val="none" w:sz="0" w:space="0" w:color="auto"/>
        <w:bottom w:val="none" w:sz="0" w:space="0" w:color="auto"/>
        <w:right w:val="none" w:sz="0" w:space="0" w:color="auto"/>
      </w:divBdr>
    </w:div>
    <w:div w:id="787820583">
      <w:bodyDiv w:val="1"/>
      <w:marLeft w:val="0"/>
      <w:marRight w:val="0"/>
      <w:marTop w:val="0"/>
      <w:marBottom w:val="0"/>
      <w:divBdr>
        <w:top w:val="none" w:sz="0" w:space="0" w:color="auto"/>
        <w:left w:val="none" w:sz="0" w:space="0" w:color="auto"/>
        <w:bottom w:val="none" w:sz="0" w:space="0" w:color="auto"/>
        <w:right w:val="none" w:sz="0" w:space="0" w:color="auto"/>
      </w:divBdr>
    </w:div>
    <w:div w:id="1112280605">
      <w:bodyDiv w:val="1"/>
      <w:marLeft w:val="0"/>
      <w:marRight w:val="0"/>
      <w:marTop w:val="0"/>
      <w:marBottom w:val="0"/>
      <w:divBdr>
        <w:top w:val="none" w:sz="0" w:space="0" w:color="auto"/>
        <w:left w:val="none" w:sz="0" w:space="0" w:color="auto"/>
        <w:bottom w:val="none" w:sz="0" w:space="0" w:color="auto"/>
        <w:right w:val="none" w:sz="0" w:space="0" w:color="auto"/>
      </w:divBdr>
    </w:div>
    <w:div w:id="1177694216">
      <w:bodyDiv w:val="1"/>
      <w:marLeft w:val="0"/>
      <w:marRight w:val="0"/>
      <w:marTop w:val="0"/>
      <w:marBottom w:val="0"/>
      <w:divBdr>
        <w:top w:val="none" w:sz="0" w:space="0" w:color="auto"/>
        <w:left w:val="none" w:sz="0" w:space="0" w:color="auto"/>
        <w:bottom w:val="none" w:sz="0" w:space="0" w:color="auto"/>
        <w:right w:val="none" w:sz="0" w:space="0" w:color="auto"/>
      </w:divBdr>
    </w:div>
    <w:div w:id="1209799382">
      <w:bodyDiv w:val="1"/>
      <w:marLeft w:val="0"/>
      <w:marRight w:val="0"/>
      <w:marTop w:val="0"/>
      <w:marBottom w:val="0"/>
      <w:divBdr>
        <w:top w:val="none" w:sz="0" w:space="0" w:color="auto"/>
        <w:left w:val="none" w:sz="0" w:space="0" w:color="auto"/>
        <w:bottom w:val="none" w:sz="0" w:space="0" w:color="auto"/>
        <w:right w:val="none" w:sz="0" w:space="0" w:color="auto"/>
      </w:divBdr>
    </w:div>
    <w:div w:id="1746224379">
      <w:bodyDiv w:val="1"/>
      <w:marLeft w:val="0"/>
      <w:marRight w:val="0"/>
      <w:marTop w:val="0"/>
      <w:marBottom w:val="0"/>
      <w:divBdr>
        <w:top w:val="none" w:sz="0" w:space="0" w:color="auto"/>
        <w:left w:val="none" w:sz="0" w:space="0" w:color="auto"/>
        <w:bottom w:val="none" w:sz="0" w:space="0" w:color="auto"/>
        <w:right w:val="none" w:sz="0" w:space="0" w:color="auto"/>
      </w:divBdr>
    </w:div>
    <w:div w:id="20152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29687-4ED6-4960-96B5-BAE6F121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US Technology</Company>
  <LinksUpToDate>false</LinksUpToDate>
  <CharactersWithSpaces>5995</CharactersWithSpaces>
  <SharedDoc>false</SharedDoc>
  <HLinks>
    <vt:vector size="12" baseType="variant">
      <vt:variant>
        <vt:i4>720981</vt:i4>
      </vt:variant>
      <vt:variant>
        <vt:i4>-1</vt:i4>
      </vt:variant>
      <vt:variant>
        <vt:i4>2053</vt:i4>
      </vt:variant>
      <vt:variant>
        <vt:i4>1</vt:i4>
      </vt:variant>
      <vt:variant>
        <vt:lpwstr>http://intranet.ustri.com/email/UST-logo.jpg</vt:lpwstr>
      </vt:variant>
      <vt:variant>
        <vt:lpwstr/>
      </vt:variant>
      <vt:variant>
        <vt:i4>720981</vt:i4>
      </vt:variant>
      <vt:variant>
        <vt:i4>-1</vt:i4>
      </vt:variant>
      <vt:variant>
        <vt:i4>2054</vt:i4>
      </vt:variant>
      <vt:variant>
        <vt:i4>1</vt:i4>
      </vt:variant>
      <vt:variant>
        <vt:lpwstr>http://intranet.ustri.com/email/UST-logo.jpg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Resource Management Group</dc:creator>
  <cp:lastModifiedBy>Clinton M u</cp:lastModifiedBy>
  <cp:revision>15</cp:revision>
  <cp:lastPrinted>2007-03-21T20:36:00Z</cp:lastPrinted>
  <dcterms:created xsi:type="dcterms:W3CDTF">2020-07-21T07:08:00Z</dcterms:created>
  <dcterms:modified xsi:type="dcterms:W3CDTF">2020-07-21T09:35:00Z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-1049676663</vt:i4>
  </property>
</Properties>
</file>